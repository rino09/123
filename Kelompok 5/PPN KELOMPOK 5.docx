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360"/>
        <w:jc w:val="center"/>
        <w:rPr>
          <w:rFonts w:ascii="inherit" w:hAnsi="inherit"/>
          <w:b/>
          <w:bCs/>
          <w:sz w:val="32"/>
          <w:szCs w:val="32"/>
          <w:lang w:val="en-US"/>
        </w:rPr>
      </w:pPr>
      <w:r>
        <w:rPr>
          <w:rFonts w:ascii="inherit" w:hAnsi="inherit"/>
          <w:b/>
          <w:bCs/>
          <w:sz w:val="40"/>
          <w:szCs w:val="40"/>
          <w:lang w:val="en-US"/>
        </w:rPr>
        <w:t>Tugas</w:t>
      </w:r>
      <w:r>
        <w:rPr>
          <w:rFonts w:ascii="inherit" w:hAnsi="inherit"/>
          <w:b/>
          <w:bCs/>
          <w:sz w:val="40"/>
          <w:szCs w:val="40"/>
          <w:lang w:val="en-US"/>
        </w:rPr>
        <w:t xml:space="preserve"> </w:t>
      </w:r>
      <w:r>
        <w:rPr>
          <w:rFonts w:ascii="inherit" w:hAnsi="inherit"/>
          <w:b/>
          <w:bCs/>
          <w:sz w:val="40"/>
          <w:szCs w:val="40"/>
          <w:lang w:val="en-US"/>
        </w:rPr>
        <w:t>Paket</w:t>
      </w:r>
      <w:r>
        <w:rPr>
          <w:rFonts w:ascii="inherit" w:hAnsi="inherit"/>
          <w:b/>
          <w:bCs/>
          <w:sz w:val="40"/>
          <w:szCs w:val="40"/>
          <w:lang w:val="en-US"/>
        </w:rPr>
        <w:t xml:space="preserve"> Program </w:t>
      </w:r>
      <w:r>
        <w:rPr>
          <w:rFonts w:ascii="inherit" w:hAnsi="inherit"/>
          <w:b/>
          <w:bCs/>
          <w:sz w:val="40"/>
          <w:szCs w:val="40"/>
          <w:lang w:val="en-US"/>
        </w:rPr>
        <w:t>Niaga</w:t>
      </w:r>
      <w:r>
        <w:rPr>
          <w:rFonts w:ascii="inherit" w:hAnsi="inherit"/>
          <w:b/>
          <w:bCs/>
          <w:sz w:val="40"/>
          <w:szCs w:val="40"/>
          <w:lang w:val="en-US"/>
        </w:rPr>
        <w:t xml:space="preserve"> </w:t>
      </w:r>
      <w:r>
        <w:rPr>
          <w:rFonts w:ascii="inherit" w:hAnsi="inherit"/>
          <w:b/>
          <w:bCs/>
          <w:sz w:val="32"/>
          <w:szCs w:val="32"/>
          <w:lang w:val="en-US"/>
        </w:rPr>
        <w:t xml:space="preserve"> </w:t>
      </w:r>
    </w:p>
    <w:p>
      <w:pPr>
        <w:pStyle w:val="style0"/>
        <w:ind w:left="360"/>
        <w:jc w:val="center"/>
        <w:rPr/>
      </w:pPr>
      <w:r>
        <w:rPr>
          <w:rFonts w:ascii="inherit" w:hAnsi="inherit" w:hint="default"/>
          <w:b/>
          <w:sz w:val="28"/>
          <w:szCs w:val="28"/>
          <w:lang w:val="en-US"/>
        </w:rPr>
        <w:t>UNIVERSITAS</w:t>
      </w:r>
      <w:r>
        <w:rPr>
          <w:rFonts w:ascii="inherit" w:hAnsi="inherit" w:hint="default"/>
          <w:b/>
          <w:sz w:val="28"/>
          <w:szCs w:val="28"/>
          <w:lang w:val="en-US"/>
        </w:rPr>
        <w:t xml:space="preserve"> </w:t>
      </w:r>
      <w:r>
        <w:rPr>
          <w:rFonts w:ascii="inherit" w:hAnsi="inherit" w:hint="default"/>
          <w:b/>
          <w:sz w:val="28"/>
          <w:szCs w:val="28"/>
          <w:lang w:val="en-US"/>
        </w:rPr>
        <w:t>RAHARJA</w:t>
      </w:r>
    </w:p>
    <w:p>
      <w:pPr>
        <w:pStyle w:val="style0"/>
        <w:ind w:left="360"/>
        <w:jc w:val="center"/>
        <w:rPr>
          <w:rFonts w:ascii="inherit" w:hAnsi="inherit"/>
          <w:b/>
          <w:bCs/>
          <w:sz w:val="28"/>
          <w:szCs w:val="28"/>
          <w:lang w:val="en-US"/>
        </w:rPr>
      </w:pPr>
      <w:r>
        <w:rPr>
          <w:rFonts w:ascii="inherit" w:hAnsi="inherit" w:hint="default"/>
          <w:b/>
          <w:sz w:val="28"/>
          <w:szCs w:val="28"/>
          <w:lang w:val="en-US"/>
        </w:rPr>
        <w:t>2019</w:t>
      </w:r>
    </w:p>
    <w:p>
      <w:pPr>
        <w:pStyle w:val="style0"/>
        <w:ind w:left="360"/>
        <w:jc w:val="center"/>
        <w:rPr>
          <w:rFonts w:ascii="inherit" w:hAnsi="inherit"/>
          <w:b/>
          <w:bCs/>
          <w:sz w:val="28"/>
          <w:szCs w:val="28"/>
          <w:lang w:val="en-US"/>
        </w:rPr>
      </w:pPr>
      <w:r>
        <w:rPr>
          <w:rFonts w:ascii="inherit" w:hAnsi="inherit"/>
          <w:b/>
          <w:bCs/>
          <w:noProof/>
          <w:sz w:val="28"/>
          <w:szCs w:val="28"/>
          <w:lang w:val="en-US"/>
        </w:rPr>
        <w:drawing>
          <wp:inline distL="0" distT="0" distB="0" distR="0">
            <wp:extent cx="2105025" cy="2040913"/>
            <wp:effectExtent l="0" t="0" r="0" b="0"/>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2105025" cy="2040913"/>
                    </a:xfrm>
                    <a:prstGeom prst="rect"/>
                    <a:ln>
                      <a:noFill/>
                    </a:ln>
                  </pic:spPr>
                </pic:pic>
              </a:graphicData>
            </a:graphic>
          </wp:inline>
        </w:drawing>
      </w:r>
    </w:p>
    <w:p>
      <w:pPr>
        <w:pStyle w:val="style0"/>
        <w:jc w:val="left"/>
        <w:rPr>
          <w:rFonts w:ascii="inherit" w:hAnsi="inherit"/>
          <w:sz w:val="28"/>
          <w:szCs w:val="28"/>
          <w:lang w:val="en-US"/>
        </w:rPr>
      </w:pPr>
    </w:p>
    <w:p>
      <w:pPr>
        <w:pStyle w:val="style0"/>
        <w:ind w:left="360"/>
        <w:jc w:val="center"/>
        <w:rPr>
          <w:rFonts w:ascii="inherit" w:hAnsi="inherit"/>
          <w:sz w:val="28"/>
          <w:szCs w:val="28"/>
          <w:lang w:val="en-US"/>
        </w:rPr>
      </w:pPr>
      <w:r>
        <w:rPr>
          <w:rFonts w:ascii="inherit" w:hAnsi="inherit"/>
          <w:sz w:val="28"/>
          <w:szCs w:val="28"/>
          <w:lang w:val="en-US"/>
        </w:rPr>
        <w:t xml:space="preserve">Di </w:t>
      </w:r>
      <w:r>
        <w:rPr>
          <w:rFonts w:ascii="inherit" w:hAnsi="inherit"/>
          <w:sz w:val="28"/>
          <w:szCs w:val="28"/>
          <w:lang w:val="en-US"/>
        </w:rPr>
        <w:t>Susun</w:t>
      </w:r>
      <w:r>
        <w:rPr>
          <w:rFonts w:ascii="inherit" w:hAnsi="inherit"/>
          <w:sz w:val="28"/>
          <w:szCs w:val="28"/>
          <w:lang w:val="en-US"/>
        </w:rPr>
        <w:t xml:space="preserve"> Oleh </w:t>
      </w:r>
    </w:p>
    <w:p>
      <w:pPr>
        <w:pStyle w:val="style0"/>
        <w:ind w:left="360"/>
        <w:jc w:val="center"/>
        <w:rPr>
          <w:rFonts w:hAnsi="inherit" w:hint="eastAsia"/>
          <w:sz w:val="28"/>
          <w:szCs w:val="28"/>
          <w:lang w:val="en-US" w:eastAsia="zh-CN"/>
        </w:rPr>
      </w:pPr>
      <w:r>
        <w:rPr>
          <w:rFonts w:hAnsi="inherit" w:hint="eastAsia"/>
          <w:sz w:val="28"/>
          <w:szCs w:val="28"/>
          <w:lang w:val="en-US" w:eastAsia="zh-CN"/>
        </w:rPr>
        <w:t>KELOMPOK 5</w:t>
      </w:r>
    </w:p>
    <w:p>
      <w:pPr>
        <w:pStyle w:val="style0"/>
        <w:ind w:left="360"/>
        <w:jc w:val="center"/>
        <w:rPr>
          <w:rFonts w:ascii="inherit" w:hAnsi="inherit"/>
          <w:sz w:val="28"/>
          <w:szCs w:val="28"/>
          <w:lang w:val="en-US"/>
        </w:rPr>
      </w:pPr>
      <w:r>
        <w:rPr>
          <w:rFonts w:hAnsi="inherit" w:hint="eastAsia"/>
          <w:sz w:val="28"/>
          <w:szCs w:val="28"/>
          <w:lang w:val="en-US" w:eastAsia="zh-CN"/>
        </w:rPr>
        <w:t xml:space="preserve"> </w:t>
      </w:r>
      <w:r>
        <w:rPr>
          <w:rFonts w:ascii="inherit" w:hAnsi="inherit"/>
          <w:sz w:val="28"/>
          <w:szCs w:val="28"/>
          <w:lang w:val="en-US"/>
        </w:rPr>
        <w:t>Nama :</w:t>
      </w:r>
    </w:p>
    <w:p>
      <w:pPr>
        <w:pStyle w:val="style0"/>
        <w:ind w:left="360"/>
        <w:jc w:val="center"/>
        <w:rPr>
          <w:rFonts w:ascii="inherit" w:hAnsi="inherit"/>
          <w:sz w:val="28"/>
          <w:szCs w:val="28"/>
          <w:lang w:val="en-US"/>
        </w:rPr>
      </w:pPr>
      <w:r>
        <w:rPr>
          <w:rFonts w:ascii="inherit" w:hAnsi="inherit"/>
          <w:sz w:val="28"/>
          <w:szCs w:val="28"/>
          <w:lang w:val="en-US"/>
        </w:rPr>
        <w:t>Gilang</w:t>
      </w:r>
      <w:r>
        <w:rPr>
          <w:rFonts w:ascii="inherit" w:hAnsi="inherit"/>
          <w:sz w:val="28"/>
          <w:szCs w:val="28"/>
          <w:lang w:val="en-US"/>
        </w:rPr>
        <w:t xml:space="preserve"> </w:t>
      </w:r>
      <w:r>
        <w:rPr>
          <w:rFonts w:ascii="inherit" w:hAnsi="inherit"/>
          <w:sz w:val="28"/>
          <w:szCs w:val="28"/>
          <w:lang w:val="en-US"/>
        </w:rPr>
        <w:t>Safera</w:t>
      </w:r>
      <w:r>
        <w:rPr>
          <w:rFonts w:ascii="inherit" w:hAnsi="inherit"/>
          <w:sz w:val="28"/>
          <w:szCs w:val="28"/>
          <w:lang w:val="en-US"/>
        </w:rPr>
        <w:t xml:space="preserve"> Putra</w:t>
      </w:r>
      <w:r>
        <w:rPr>
          <w:rFonts w:ascii="inherit" w:hAnsi="inherit"/>
          <w:sz w:val="28"/>
          <w:szCs w:val="28"/>
          <w:lang w:val="en-US"/>
        </w:rPr>
        <w:t xml:space="preserve"> </w:t>
      </w:r>
      <w:r>
        <w:rPr>
          <w:rFonts w:ascii="inherit" w:hAnsi="inherit"/>
          <w:sz w:val="28"/>
          <w:szCs w:val="28"/>
          <w:lang w:val="en-US"/>
        </w:rPr>
        <w:t xml:space="preserve">      </w:t>
      </w:r>
      <w:r>
        <w:rPr>
          <w:rFonts w:ascii="inherit" w:hAnsi="inherit"/>
          <w:sz w:val="28"/>
          <w:szCs w:val="28"/>
          <w:lang w:val="en-US"/>
        </w:rPr>
        <w:t xml:space="preserve">   (</w:t>
      </w:r>
      <w:r>
        <w:rPr>
          <w:rFonts w:ascii="inherit" w:hAnsi="inherit"/>
          <w:sz w:val="28"/>
          <w:szCs w:val="28"/>
          <w:lang w:val="en-US"/>
        </w:rPr>
        <w:t>NIM : 1922423410</w:t>
      </w:r>
      <w:r>
        <w:rPr>
          <w:rFonts w:ascii="inherit" w:hAnsi="inherit"/>
          <w:sz w:val="28"/>
          <w:szCs w:val="28"/>
          <w:lang w:val="en-US"/>
        </w:rPr>
        <w:t>)</w:t>
      </w:r>
    </w:p>
    <w:p>
      <w:pPr>
        <w:pStyle w:val="style0"/>
        <w:ind w:left="360"/>
        <w:jc w:val="center"/>
        <w:rPr>
          <w:rFonts w:ascii="inherit" w:hAnsi="inherit"/>
          <w:sz w:val="28"/>
          <w:szCs w:val="28"/>
          <w:lang w:val="en-US"/>
        </w:rPr>
      </w:pPr>
      <w:r>
        <w:rPr>
          <w:rFonts w:ascii="inherit" w:hAnsi="inherit"/>
          <w:sz w:val="28"/>
          <w:szCs w:val="28"/>
          <w:lang w:val="en-US"/>
        </w:rPr>
        <w:t xml:space="preserve"> </w:t>
      </w:r>
      <w:r>
        <w:rPr>
          <w:rFonts w:ascii="inherit" w:hAnsi="inherit"/>
          <w:sz w:val="28"/>
          <w:szCs w:val="28"/>
          <w:lang w:val="en-US"/>
        </w:rPr>
        <w:t xml:space="preserve">Gita </w:t>
      </w:r>
      <w:r>
        <w:rPr>
          <w:rFonts w:ascii="inherit" w:hAnsi="inherit"/>
          <w:sz w:val="28"/>
          <w:szCs w:val="28"/>
          <w:lang w:val="en-US"/>
        </w:rPr>
        <w:t>Alifia</w:t>
      </w:r>
      <w:r>
        <w:rPr>
          <w:rFonts w:ascii="inherit" w:hAnsi="inherit"/>
          <w:sz w:val="28"/>
          <w:szCs w:val="28"/>
          <w:lang w:val="en-US"/>
        </w:rPr>
        <w:t xml:space="preserve"> </w:t>
      </w:r>
      <w:r>
        <w:rPr>
          <w:rFonts w:ascii="inherit" w:hAnsi="inherit"/>
          <w:sz w:val="28"/>
          <w:szCs w:val="28"/>
          <w:lang w:val="en-US"/>
        </w:rPr>
        <w:t>Rahmadani</w:t>
      </w:r>
      <w:r>
        <w:rPr>
          <w:rFonts w:ascii="inherit" w:hAnsi="inherit"/>
          <w:sz w:val="28"/>
          <w:szCs w:val="28"/>
          <w:lang w:val="en-US"/>
        </w:rPr>
        <w:t xml:space="preserve"> </w:t>
      </w:r>
      <w:r>
        <w:rPr>
          <w:rFonts w:ascii="inherit" w:hAnsi="inherit"/>
          <w:sz w:val="28"/>
          <w:szCs w:val="28"/>
          <w:lang w:val="en-US"/>
        </w:rPr>
        <w:t xml:space="preserve"> </w:t>
      </w:r>
      <w:r>
        <w:rPr>
          <w:rFonts w:ascii="inherit" w:hAnsi="inherit"/>
          <w:sz w:val="28"/>
          <w:szCs w:val="28"/>
          <w:lang w:val="en-US"/>
        </w:rPr>
        <w:t xml:space="preserve">   </w:t>
      </w:r>
      <w:r>
        <w:rPr>
          <w:rFonts w:ascii="inherit" w:hAnsi="inherit"/>
          <w:sz w:val="28"/>
          <w:szCs w:val="28"/>
          <w:lang w:val="en-US"/>
        </w:rPr>
        <w:t xml:space="preserve"> </w:t>
      </w:r>
      <w:r>
        <w:rPr>
          <w:rFonts w:ascii="inherit" w:hAnsi="inherit"/>
          <w:sz w:val="28"/>
          <w:szCs w:val="28"/>
          <w:lang w:val="en-US"/>
        </w:rPr>
        <w:t>(</w:t>
      </w:r>
      <w:r>
        <w:rPr>
          <w:rFonts w:ascii="inherit" w:hAnsi="inherit"/>
          <w:sz w:val="28"/>
          <w:szCs w:val="28"/>
          <w:lang w:val="en-US"/>
        </w:rPr>
        <w:t>NIM : 1911425079)</w:t>
      </w:r>
    </w:p>
    <w:p>
      <w:pPr>
        <w:pStyle w:val="style0"/>
        <w:ind w:left="360"/>
        <w:jc w:val="center"/>
        <w:rPr>
          <w:rFonts w:ascii="inherit" w:hAnsi="inherit"/>
          <w:sz w:val="28"/>
          <w:szCs w:val="28"/>
          <w:lang w:val="en-US"/>
        </w:rPr>
      </w:pPr>
      <w:r>
        <w:rPr>
          <w:rFonts w:hAnsi="inherit" w:hint="eastAsia"/>
          <w:sz w:val="28"/>
          <w:szCs w:val="28"/>
          <w:lang w:val="en-US" w:eastAsia="zh-CN"/>
        </w:rPr>
        <w:t xml:space="preserve"> </w:t>
      </w:r>
      <w:r>
        <w:rPr>
          <w:rFonts w:ascii="inherit" w:hAnsi="inherit"/>
          <w:sz w:val="28"/>
          <w:szCs w:val="28"/>
          <w:lang w:val="en-US"/>
        </w:rPr>
        <w:t>Ariska</w:t>
      </w:r>
      <w:r>
        <w:rPr>
          <w:rFonts w:ascii="inherit" w:hAnsi="inherit"/>
          <w:sz w:val="28"/>
          <w:szCs w:val="28"/>
          <w:lang w:val="en-US"/>
        </w:rPr>
        <w:t xml:space="preserve"> </w:t>
      </w:r>
      <w:r>
        <w:rPr>
          <w:rFonts w:ascii="inherit" w:hAnsi="inherit"/>
          <w:sz w:val="28"/>
          <w:szCs w:val="28"/>
          <w:lang w:val="en-US"/>
        </w:rPr>
        <w:t xml:space="preserve"> </w:t>
      </w:r>
      <w:r>
        <w:rPr>
          <w:rFonts w:hAnsi="inherit" w:hint="eastAsia"/>
          <w:sz w:val="28"/>
          <w:szCs w:val="28"/>
          <w:lang w:val="en-US" w:eastAsia="zh-CN"/>
        </w:rPr>
        <w:t xml:space="preserve">                 </w:t>
      </w:r>
      <w:r>
        <w:rPr>
          <w:rFonts w:hAnsi="inherit" w:hint="eastAsia"/>
          <w:sz w:val="28"/>
          <w:szCs w:val="28"/>
          <w:lang w:val="en-US" w:eastAsia="zh-CN"/>
        </w:rPr>
        <w:t xml:space="preserve"> </w:t>
      </w:r>
      <w:r>
        <w:rPr>
          <w:rFonts w:hAnsi="inherit" w:hint="eastAsia"/>
          <w:sz w:val="28"/>
          <w:szCs w:val="28"/>
          <w:lang w:val="en-US" w:eastAsia="zh-CN"/>
        </w:rPr>
        <w:t xml:space="preserve">            </w:t>
      </w:r>
      <w:r>
        <w:rPr>
          <w:rFonts w:ascii="inherit" w:hAnsi="inherit"/>
          <w:sz w:val="28"/>
          <w:szCs w:val="28"/>
          <w:lang w:val="en-US"/>
        </w:rPr>
        <w:t>(</w:t>
      </w:r>
      <w:r>
        <w:rPr>
          <w:rFonts w:ascii="inherit" w:hAnsi="inherit"/>
          <w:sz w:val="28"/>
          <w:szCs w:val="28"/>
          <w:lang w:val="en-US"/>
        </w:rPr>
        <w:t>NIM : 1911323376</w:t>
      </w:r>
      <w:r>
        <w:rPr>
          <w:rFonts w:ascii="inherit" w:hAnsi="inherit"/>
          <w:sz w:val="28"/>
          <w:szCs w:val="28"/>
          <w:lang w:val="en-US"/>
        </w:rPr>
        <w:t>)</w:t>
      </w:r>
    </w:p>
    <w:p>
      <w:pPr>
        <w:pStyle w:val="style0"/>
        <w:ind w:left="360"/>
        <w:jc w:val="center"/>
        <w:rPr>
          <w:rFonts w:ascii="inherit" w:hAnsi="inherit"/>
          <w:sz w:val="28"/>
          <w:szCs w:val="28"/>
          <w:lang w:val="en-US"/>
        </w:rPr>
      </w:pPr>
      <w:r>
        <w:rPr>
          <w:rFonts w:ascii="inherit" w:hAnsi="inherit"/>
          <w:sz w:val="28"/>
          <w:szCs w:val="28"/>
          <w:lang w:val="en-US"/>
        </w:rPr>
        <w:t xml:space="preserve">Muhammad </w:t>
      </w:r>
      <w:r>
        <w:rPr>
          <w:rFonts w:ascii="inherit" w:hAnsi="inherit"/>
          <w:sz w:val="28"/>
          <w:szCs w:val="28"/>
          <w:lang w:val="en-US"/>
        </w:rPr>
        <w:t>Jarkasih</w:t>
      </w:r>
      <w:r>
        <w:rPr>
          <w:sz w:val="28"/>
          <w:szCs w:val="28"/>
        </w:rPr>
        <w:t xml:space="preserve"> </w:t>
      </w:r>
      <w:r>
        <w:rPr>
          <w:sz w:val="28"/>
          <w:szCs w:val="28"/>
          <w:lang w:val="en-US"/>
        </w:rPr>
        <w:t xml:space="preserve"> </w:t>
      </w:r>
      <w:r>
        <w:rPr>
          <w:sz w:val="28"/>
          <w:szCs w:val="28"/>
          <w:lang w:val="en-US"/>
        </w:rPr>
        <w:t xml:space="preserve"> </w:t>
      </w:r>
      <w:r>
        <w:rPr>
          <w:rFonts w:hint="eastAsia"/>
          <w:sz w:val="28"/>
          <w:szCs w:val="28"/>
          <w:lang w:val="en-US" w:eastAsia="zh-CN"/>
        </w:rPr>
        <w:t xml:space="preserve"> </w:t>
      </w:r>
      <w:r>
        <w:rPr>
          <w:sz w:val="28"/>
          <w:szCs w:val="28"/>
          <w:lang w:val="en-US"/>
        </w:rPr>
        <w:t xml:space="preserve">  </w:t>
      </w:r>
      <w:r>
        <w:rPr>
          <w:sz w:val="28"/>
          <w:szCs w:val="28"/>
          <w:lang w:val="en-US"/>
        </w:rPr>
        <w:t xml:space="preserve"> (</w:t>
      </w:r>
      <w:r>
        <w:rPr>
          <w:rFonts w:ascii="inherit" w:hAnsi="inherit"/>
          <w:sz w:val="28"/>
          <w:szCs w:val="28"/>
          <w:lang w:val="en-US"/>
        </w:rPr>
        <w:t>NIM : 1911323402</w:t>
      </w:r>
      <w:r>
        <w:rPr>
          <w:rFonts w:ascii="inherit" w:hAnsi="inherit"/>
          <w:sz w:val="28"/>
          <w:szCs w:val="28"/>
          <w:lang w:val="en-US"/>
        </w:rPr>
        <w:t>)</w:t>
      </w:r>
      <w:bookmarkStart w:id="0" w:name="_GoBack"/>
      <w:bookmarkEnd w:id="0"/>
    </w:p>
    <w:p>
      <w:pPr>
        <w:pStyle w:val="style0"/>
        <w:jc w:val="left"/>
        <w:rPr>
          <w:rFonts w:ascii="inherit" w:hAnsi="inherit"/>
          <w:b/>
          <w:bCs/>
          <w:sz w:val="28"/>
          <w:szCs w:val="28"/>
          <w:lang w:val="en-US"/>
        </w:rPr>
      </w:pPr>
    </w:p>
    <w:p>
      <w:pPr>
        <w:pStyle w:val="style0"/>
        <w:jc w:val="left"/>
        <w:rPr>
          <w:rFonts w:ascii="inherit" w:hAnsi="inherit"/>
          <w:b/>
          <w:bCs/>
          <w:sz w:val="28"/>
          <w:szCs w:val="28"/>
          <w:lang w:val="en-US"/>
        </w:rPr>
      </w:pPr>
    </w:p>
    <w:p>
      <w:pPr>
        <w:pStyle w:val="style0"/>
        <w:jc w:val="left"/>
        <w:rPr>
          <w:rFonts w:ascii="inherit" w:hAnsi="inherit"/>
          <w:b/>
          <w:bCs/>
          <w:sz w:val="28"/>
          <w:szCs w:val="28"/>
          <w:lang w:val="en-US"/>
        </w:rPr>
      </w:pPr>
    </w:p>
    <w:p>
      <w:pPr>
        <w:pStyle w:val="style0"/>
        <w:rPr>
          <w:rFonts w:ascii="inherit" w:hAnsi="inherit"/>
          <w:b/>
          <w:bCs/>
          <w:sz w:val="28"/>
          <w:szCs w:val="28"/>
        </w:rPr>
      </w:pPr>
    </w:p>
    <w:p>
      <w:pPr>
        <w:pStyle w:val="style0"/>
        <w:rPr>
          <w:rFonts w:ascii="inherit" w:hAnsi="inherit"/>
          <w:b/>
          <w:bCs/>
          <w:sz w:val="28"/>
          <w:szCs w:val="28"/>
        </w:rPr>
      </w:pPr>
    </w:p>
    <w:p>
      <w:pPr>
        <w:pStyle w:val="style0"/>
        <w:rPr>
          <w:rFonts w:ascii="inherit" w:hAnsi="inherit"/>
          <w:b/>
          <w:bCs/>
          <w:sz w:val="28"/>
          <w:szCs w:val="28"/>
        </w:rPr>
      </w:pPr>
    </w:p>
    <w:p>
      <w:pPr>
        <w:pStyle w:val="style0"/>
        <w:rPr>
          <w:rFonts w:ascii="inherit" w:hAnsi="inherit"/>
          <w:b/>
          <w:bCs/>
          <w:sz w:val="28"/>
          <w:szCs w:val="28"/>
        </w:rPr>
      </w:pPr>
    </w:p>
    <w:p>
      <w:pPr>
        <w:pStyle w:val="style0"/>
        <w:rPr>
          <w:rFonts w:ascii="inherit" w:hAnsi="inherit"/>
          <w:b/>
          <w:bCs/>
          <w:sz w:val="28"/>
          <w:szCs w:val="28"/>
        </w:rPr>
      </w:pPr>
    </w:p>
    <w:p>
      <w:pPr>
        <w:pStyle w:val="style0"/>
        <w:rPr>
          <w:rFonts w:ascii="inherit" w:hAnsi="inherit"/>
          <w:b/>
          <w:bCs/>
          <w:sz w:val="28"/>
          <w:szCs w:val="28"/>
        </w:rPr>
      </w:pPr>
      <w:r>
        <w:rPr>
          <w:rFonts w:ascii="inherit" w:hAnsi="inherit"/>
          <w:b/>
          <w:bCs/>
          <w:sz w:val="28"/>
          <w:szCs w:val="28"/>
        </w:rPr>
        <w:br w:type="page"/>
      </w:r>
    </w:p>
    <w:p>
      <w:pPr>
        <w:pStyle w:val="style0"/>
        <w:rPr>
          <w:rFonts w:hAnsi="inherit" w:hint="eastAsia"/>
          <w:b/>
          <w:bCs/>
          <w:sz w:val="28"/>
          <w:szCs w:val="28"/>
          <w:lang w:val="en-US" w:eastAsia="zh-CN"/>
        </w:rPr>
      </w:pPr>
      <w:r>
        <w:rPr>
          <w:rFonts w:hAnsi="inherit" w:hint="eastAsia"/>
          <w:b/>
          <w:bCs/>
          <w:sz w:val="28"/>
          <w:szCs w:val="28"/>
          <w:lang w:val="en-US" w:eastAsia="zh-CN"/>
        </w:rPr>
        <w:t>M</w:t>
      </w:r>
      <w:r>
        <w:rPr>
          <w:rFonts w:hAnsi="inherit" w:hint="eastAsia"/>
          <w:b/>
          <w:bCs/>
          <w:sz w:val="28"/>
          <w:szCs w:val="28"/>
          <w:lang w:val="en-US" w:eastAsia="zh-CN"/>
        </w:rPr>
        <w:t>A</w:t>
      </w:r>
      <w:r>
        <w:rPr>
          <w:rFonts w:hAnsi="inherit" w:hint="eastAsia"/>
          <w:b/>
          <w:bCs/>
          <w:sz w:val="28"/>
          <w:szCs w:val="28"/>
          <w:lang w:val="en-US" w:eastAsia="zh-CN"/>
        </w:rPr>
        <w:t>TERI PEMBAH</w:t>
      </w:r>
      <w:r>
        <w:rPr>
          <w:rFonts w:hAnsi="inherit" w:hint="eastAsia"/>
          <w:b/>
          <w:bCs/>
          <w:sz w:val="28"/>
          <w:szCs w:val="28"/>
          <w:lang w:val="en-US" w:eastAsia="zh-CN"/>
        </w:rPr>
        <w:t>ASAN :</w:t>
      </w:r>
    </w:p>
    <w:p>
      <w:pPr>
        <w:pStyle w:val="style0"/>
        <w:rPr>
          <w:rFonts w:ascii="inherit" w:hAnsi="inherit"/>
          <w:b/>
          <w:bCs/>
          <w:sz w:val="28"/>
          <w:szCs w:val="28"/>
          <w:lang w:val="en-US"/>
        </w:rPr>
      </w:pPr>
    </w:p>
    <w:p>
      <w:pPr>
        <w:pStyle w:val="style179"/>
        <w:numPr>
          <w:ilvl w:val="0"/>
          <w:numId w:val="1"/>
        </w:numPr>
        <w:rPr>
          <w:rFonts w:ascii="inherit" w:hAnsi="inherit"/>
          <w:b/>
          <w:bCs/>
          <w:sz w:val="32"/>
          <w:szCs w:val="32"/>
        </w:rPr>
      </w:pPr>
      <w:r>
        <w:rPr>
          <w:rFonts w:ascii="inherit" w:hAnsi="inherit"/>
          <w:b/>
          <w:bCs/>
          <w:caps/>
          <w:smallCaps w:val="false"/>
          <w:sz w:val="28"/>
          <w:szCs w:val="28"/>
        </w:rPr>
        <w:t>Office Button</w:t>
      </w:r>
      <w:r>
        <w:rPr>
          <w:rFonts w:ascii="inherit" w:hAnsi="inherit"/>
          <w:b/>
          <w:bCs/>
          <w:sz w:val="32"/>
          <w:szCs w:val="32"/>
        </w:rPr>
        <w:t xml:space="preserve"> </w:t>
      </w:r>
    </w:p>
    <w:p>
      <w:pPr>
        <w:pStyle w:val="style0"/>
        <w:rPr/>
      </w:pPr>
      <w:r>
        <w:t xml:space="preserve">Office </w:t>
      </w:r>
      <w:r>
        <w:t>Button</w:t>
      </w:r>
      <w:r>
        <w:t xml:space="preserve"> yang dimunculkan pertama kali pada PowerPoint 2007 diganti dengan Menu File pada PowerPoint Selain keberadaan dan tampilannya, ada beberapa perbedaan isi Menu dari keduanya (Gambar 3). Gambar 3 Perbandingan Office Button Ketika sebuah file sedang dibuka, mengklik Office Button pada PowerPoint 2007 akan menampilkan sub-menu New, Open, Save, Save As, Print, Prepare, Send, Publish dan Close. Selain itu, terdapat juga tombol PowerPoint Options dan Exit PowerPoint. Dengan Menu File PowerPoint 2013, ada sub-menu tambahan berupa Info, Share, Export, Account dan Options (Lihat Gambar 3). Akan tetapi, tidak dapat ditemukan tombol Exit. Apabila kita perhatikan, sebetulnya tidak diperlukan tombol Exit untuk secara khusus keluar dari PowerPoint karena ini dapat dilakukan dengan mengklik tombol silang besar pada sudut kanan atas antarmuka aplikasi. Gambar 4 Perbandingan Send (2007) dan Share (2013) 7</w:t>
      </w:r>
    </w:p>
    <w:p>
      <w:pPr>
        <w:pStyle w:val="style94"/>
        <w:rPr/>
      </w:pPr>
      <w:r>
        <w:rPr>
          <w:noProof/>
          <w:color w:val="0000ff"/>
        </w:rPr>
        <w:drawing>
          <wp:inline distL="0" distT="0" distB="0" distR="0">
            <wp:extent cx="4238625" cy="5076825"/>
            <wp:effectExtent l="133350" t="114300" r="133350" b="1238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238625" cy="5076825"/>
                    </a:xfrm>
                    <a:prstGeom prst="rect"/>
                    <a:ln>
                      <a:noFill/>
                    </a:ln>
                  </pic:spPr>
                </pic:pic>
              </a:graphicData>
            </a:graphic>
          </wp:inline>
        </w:drawing>
      </w:r>
    </w:p>
    <w:p>
      <w:pPr>
        <w:pStyle w:val="style94"/>
        <w:rPr/>
      </w:pPr>
      <w:r>
        <w:t xml:space="preserve">Mengenal tombol </w:t>
      </w:r>
      <w:r>
        <w:t>office</w:t>
      </w:r>
      <w:r>
        <w:t xml:space="preserve"> </w:t>
      </w:r>
      <w:r>
        <w:t>button</w:t>
      </w:r>
      <w:r>
        <w:br/>
      </w:r>
      <w:r>
        <w:t xml:space="preserve">Tombol </w:t>
      </w:r>
      <w:r>
        <w:t>office</w:t>
      </w:r>
      <w:r>
        <w:t xml:space="preserve"> </w:t>
      </w:r>
      <w:r>
        <w:t>button</w:t>
      </w:r>
      <w:r>
        <w:t xml:space="preserve"> merupakan tombol menu pertama </w:t>
      </w:r>
      <w:r>
        <w:t>dijendela</w:t>
      </w:r>
      <w:r>
        <w:t xml:space="preserve"> m</w:t>
      </w:r>
      <w:r>
        <w:rPr>
          <w:lang w:val="en-US"/>
        </w:rPr>
        <w:t>icrosoft</w:t>
      </w:r>
      <w:r>
        <w:t xml:space="preserve"> </w:t>
      </w:r>
      <w:r>
        <w:t>power</w:t>
      </w:r>
      <w:r>
        <w:t xml:space="preserve"> </w:t>
      </w:r>
      <w:r>
        <w:t>point</w:t>
      </w:r>
      <w:r>
        <w:br/>
      </w:r>
      <w:r>
        <w:t>Didalamnya</w:t>
      </w:r>
      <w:r>
        <w:t xml:space="preserve"> terdapat sub </w:t>
      </w:r>
      <w:r>
        <w:t>sub</w:t>
      </w:r>
      <w:r>
        <w:t xml:space="preserve"> menu seperti:</w:t>
      </w:r>
      <w:r>
        <w:br/>
      </w:r>
      <w:r>
        <w:t xml:space="preserve">• New untuk membuka lembaran baru atau </w:t>
      </w:r>
      <w:r>
        <w:t>slide</w:t>
      </w:r>
      <w:r>
        <w:t xml:space="preserve"> baru.</w:t>
      </w:r>
      <w:r>
        <w:br/>
      </w:r>
      <w:r>
        <w:t>• Open digunakan untuk membuka file yang sudah ada</w:t>
      </w:r>
      <w:r>
        <w:br/>
      </w:r>
      <w:r>
        <w:t>• Save digunakan untuk menyimpan file mikrosoft power point di dokumen yang diingkan</w:t>
      </w:r>
      <w:r>
        <w:br/>
      </w:r>
      <w:r>
        <w:t>• Save as digunakan untuk menyimpan file pertama</w:t>
      </w:r>
      <w:r>
        <w:br/>
      </w:r>
      <w:r>
        <w:t>• Print untuk mencetak file</w:t>
      </w:r>
      <w:r>
        <w:br/>
      </w:r>
      <w:r>
        <w:t>• Prepare untuk melakukan perubahan</w:t>
      </w:r>
      <w:r>
        <w:br/>
      </w:r>
      <w:r>
        <w:t>• Send untuk mengirim file lewat e-mail /fak</w:t>
      </w:r>
      <w:r>
        <w:br/>
      </w:r>
      <w:r>
        <w:t>• Publish untuk mempublikasikan</w:t>
      </w:r>
      <w:r>
        <w:br/>
      </w:r>
      <w:r>
        <w:t>• Close untuk menutup lembaran aktif</w:t>
      </w:r>
      <w:r>
        <w:br/>
      </w:r>
      <w:r>
        <w:t>• Power point option untuk pilihan</w:t>
      </w:r>
      <w:r>
        <w:br/>
      </w:r>
      <w:r>
        <w:t>• Exit untuk keluar power point</w:t>
      </w:r>
    </w:p>
    <w:p>
      <w:pPr>
        <w:pStyle w:val="style179"/>
        <w:numPr>
          <w:ilvl w:val="0"/>
          <w:numId w:val="32"/>
        </w:numPr>
        <w:rPr>
          <w:b/>
          <w:bCs/>
          <w:caps/>
          <w:smallCaps w:val="false"/>
          <w:sz w:val="28"/>
          <w:szCs w:val="28"/>
        </w:rPr>
      </w:pPr>
      <w:r>
        <w:rPr>
          <w:rFonts w:hint="eastAsia"/>
          <w:b/>
          <w:bCs/>
          <w:caps/>
          <w:smallCaps w:val="false"/>
          <w:sz w:val="28"/>
          <w:szCs w:val="28"/>
          <w:lang w:eastAsia="zh-CN"/>
        </w:rPr>
        <w:t>Quick Access Toolbar</w:t>
      </w:r>
    </w:p>
    <w:p>
      <w:pPr>
        <w:pStyle w:val="style94"/>
        <w:jc w:val="both"/>
        <w:rPr/>
      </w:pPr>
      <w:r>
        <w:t xml:space="preserve">Dalam </w:t>
      </w:r>
      <w:r>
        <w:rPr>
          <w:rFonts w:ascii="Times New Roman" w:cs="Times New Roman" w:eastAsia="Times New Roman" w:hAnsi="Times New Roman" w:hint="default"/>
          <w:sz w:val="24"/>
          <w:szCs w:val="24"/>
          <w:lang w:eastAsia="id-ID"/>
        </w:rPr>
        <w:t>Microsoft</w:t>
      </w:r>
      <w:r>
        <w:rPr>
          <w:rFonts w:ascii="Times New Roman" w:cs="Times New Roman" w:eastAsia="Times New Roman" w:hAnsi="Times New Roman" w:hint="default"/>
          <w:sz w:val="24"/>
          <w:szCs w:val="24"/>
          <w:lang w:eastAsia="id-ID"/>
        </w:rPr>
        <w:t xml:space="preserve"> </w:t>
      </w:r>
      <w:r>
        <w:rPr>
          <w:rFonts w:ascii="Times New Roman" w:cs="Times New Roman" w:eastAsia="Times New Roman" w:hAnsi="Times New Roman" w:hint="default"/>
          <w:sz w:val="24"/>
          <w:szCs w:val="24"/>
          <w:lang w:eastAsia="id-ID"/>
        </w:rPr>
        <w:t>Word</w:t>
      </w:r>
      <w:r>
        <w:t xml:space="preserve"> kita sering melihat tombol Quick Acces Toolbar ini. Untuk mengetahui lebih jelas mengenai fungsi dari Quick Acces Toolbar, mari kita simak artikel berikut ini.</w:t>
      </w:r>
    </w:p>
    <w:p>
      <w:pPr>
        <w:pStyle w:val="style94"/>
        <w:jc w:val="both"/>
        <w:rPr/>
      </w:pPr>
      <w:r>
        <w:rPr>
          <w:noProof/>
          <w:color w:val="0000ff"/>
        </w:rPr>
        <w:drawing>
          <wp:inline distL="0" distT="0" distB="0" distR="0">
            <wp:extent cx="2438400" cy="2124075"/>
            <wp:effectExtent l="0" t="0" r="0" b="9525"/>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2438400" cy="2124075"/>
                    </a:xfrm>
                    <a:prstGeom prst="rect"/>
                    <a:ln>
                      <a:noFill/>
                    </a:ln>
                  </pic:spPr>
                </pic:pic>
              </a:graphicData>
            </a:graphic>
          </wp:inline>
        </w:drawing>
      </w:r>
    </w:p>
    <w:p>
      <w:pPr>
        <w:pStyle w:val="style0"/>
        <w:numPr>
          <w:ilvl w:val="0"/>
          <w:numId w:val="0"/>
        </w:numPr>
        <w:spacing w:before="100" w:beforeAutospacing="true" w:after="100" w:afterAutospacing="true" w:lineRule="auto" w:line="240"/>
        <w:jc w:val="both"/>
        <w:outlineLvl w:val="2"/>
        <w:rPr>
          <w:rFonts w:ascii="Times New Roman" w:cs="Times New Roman" w:eastAsia="Times New Roman" w:hAnsi="Times New Roman"/>
          <w:b/>
          <w:bCs/>
          <w:i/>
          <w:iCs/>
          <w:sz w:val="24"/>
          <w:szCs w:val="24"/>
          <w:lang w:eastAsia="id-ID"/>
        </w:rPr>
      </w:pPr>
      <w:r>
        <w:rPr>
          <w:rFonts w:cs="Times New Roman" w:eastAsia="Times New Roman" w:hAnsi="Times New Roman" w:hint="eastAsia"/>
          <w:b/>
          <w:bCs/>
          <w:i/>
          <w:iCs/>
          <w:sz w:val="24"/>
          <w:szCs w:val="24"/>
          <w:lang w:eastAsia="zh-CN"/>
        </w:rPr>
        <w:t>P</w:t>
      </w:r>
      <w:r>
        <w:rPr>
          <w:rFonts w:ascii="Times New Roman" w:cs="Times New Roman" w:eastAsia="Times New Roman" w:hAnsi="Times New Roman"/>
          <w:b/>
          <w:bCs/>
          <w:i/>
          <w:iCs/>
          <w:sz w:val="24"/>
          <w:szCs w:val="24"/>
          <w:lang w:eastAsia="id-ID"/>
        </w:rPr>
        <w:t>engertian Quick Acces Toolbar</w:t>
      </w:r>
    </w:p>
    <w:p>
      <w:pPr>
        <w:pStyle w:val="style0"/>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Quick acces toolbar adalah  toolbar yang isinya adalah sejumlah perangkat atau tombol-tombol perintah untuk akses cepat pada saat kita bekerja menggunakan Microsoft Word.</w:t>
      </w:r>
    </w:p>
    <w:p>
      <w:pPr>
        <w:pStyle w:val="style0"/>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Pada umumnya, tombol quick aces toolbar terletak disebelah kiri atas jendela Microsoft Office Word. Tombol-tombol pada quick access toolbar akan membantu kita bekerja lebih cepat.</w:t>
      </w:r>
    </w:p>
    <w:p>
      <w:pPr>
        <w:pStyle w:val="style0"/>
        <w:spacing w:before="100" w:beforeAutospacing="true" w:after="100" w:afterAutospacing="true" w:lineRule="auto" w:line="240"/>
        <w:jc w:val="both"/>
        <w:outlineLvl w:val="2"/>
        <w:rPr>
          <w:rFonts w:ascii="Times New Roman" w:cs="Times New Roman" w:eastAsia="Times New Roman" w:hAnsi="Times New Roman"/>
          <w:b/>
          <w:bCs/>
          <w:i/>
          <w:iCs/>
          <w:sz w:val="24"/>
          <w:szCs w:val="24"/>
          <w:lang w:eastAsia="id-ID"/>
        </w:rPr>
      </w:pPr>
      <w:r>
        <w:rPr>
          <w:rFonts w:ascii="Times New Roman" w:cs="Times New Roman" w:eastAsia="Times New Roman" w:hAnsi="Times New Roman"/>
          <w:b/>
          <w:bCs/>
          <w:i/>
          <w:iCs/>
          <w:sz w:val="24"/>
          <w:szCs w:val="24"/>
          <w:lang w:eastAsia="id-ID"/>
        </w:rPr>
        <w:t>Cara Menambahkan Ikon Pada Quick Acces Toolbar</w:t>
      </w:r>
    </w:p>
    <w:p>
      <w:pPr>
        <w:pStyle w:val="style0"/>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Untuk memasukkan atau menambahkan ikon-ikon perintah yang terdapat di dalam Quick Access Toolbar kita dapat mengikuti langkah-langkah berikut ini.</w:t>
      </w:r>
    </w:p>
    <w:p>
      <w:pPr>
        <w:pStyle w:val="style0"/>
        <w:numPr>
          <w:ilvl w:val="0"/>
          <w:numId w:val="2"/>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Klik tombol anah panah disebelah kanan baris Quick Access Toolbar.</w:t>
      </w:r>
    </w:p>
    <w:p>
      <w:pPr>
        <w:pStyle w:val="style0"/>
        <w:numPr>
          <w:ilvl w:val="0"/>
          <w:numId w:val="2"/>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Berilah tanda (Centang) pada kotak yang telah tersedia di samping pilihan ikon tersebut.</w:t>
      </w:r>
    </w:p>
    <w:p>
      <w:pPr>
        <w:pStyle w:val="style0"/>
        <w:spacing w:before="100" w:beforeAutospacing="true" w:after="100" w:afterAutospacing="true" w:lineRule="auto" w:line="240"/>
        <w:jc w:val="both"/>
        <w:outlineLvl w:val="2"/>
        <w:rPr>
          <w:rFonts w:ascii="Times New Roman" w:cs="Times New Roman" w:eastAsia="Times New Roman" w:hAnsi="Times New Roman"/>
          <w:b/>
          <w:bCs/>
          <w:i/>
          <w:iCs/>
          <w:sz w:val="27"/>
          <w:szCs w:val="27"/>
          <w:lang w:eastAsia="id-ID"/>
        </w:rPr>
      </w:pPr>
      <w:r>
        <w:rPr>
          <w:rFonts w:ascii="Times New Roman" w:cs="Times New Roman" w:eastAsia="Times New Roman" w:hAnsi="Times New Roman"/>
          <w:b/>
          <w:bCs/>
          <w:i/>
          <w:iCs/>
          <w:sz w:val="27"/>
          <w:szCs w:val="27"/>
          <w:lang w:eastAsia="id-ID"/>
        </w:rPr>
        <w:t xml:space="preserve">Fungsi Tombol Perintah  Quick Acces Toolbar Pada Microsoft </w:t>
      </w:r>
      <w:r>
        <w:rPr>
          <w:rFonts w:ascii="Times New Roman" w:cs="Times New Roman" w:eastAsia="Times New Roman" w:hAnsi="Times New Roman" w:hint="eastAsia"/>
          <w:b/>
          <w:bCs/>
          <w:i/>
          <w:iCs/>
          <w:sz w:val="27"/>
          <w:szCs w:val="27"/>
          <w:lang w:eastAsia="zh-CN"/>
        </w:rPr>
        <w:t xml:space="preserve">Power </w:t>
      </w:r>
      <w:r>
        <w:rPr>
          <w:rFonts w:ascii="Times New Roman" w:cs="Times New Roman" w:eastAsia="Times New Roman" w:hAnsi="Times New Roman" w:hint="eastAsia"/>
          <w:b/>
          <w:bCs/>
          <w:i/>
          <w:iCs/>
          <w:sz w:val="27"/>
          <w:szCs w:val="27"/>
          <w:lang w:eastAsia="zh-CN"/>
        </w:rPr>
        <w:t>Point</w:t>
      </w:r>
    </w:p>
    <w:p>
      <w:pPr>
        <w:pStyle w:val="style0"/>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 xml:space="preserve">Berikut ini fungsi tombol quick acces toolbar pada microsoft </w:t>
      </w:r>
      <w:r>
        <w:rPr>
          <w:rFonts w:ascii="Times New Roman" w:cs="Times New Roman" w:eastAsia="Times New Roman" w:hAnsi="Times New Roman" w:hint="eastAsia"/>
          <w:sz w:val="24"/>
          <w:szCs w:val="24"/>
          <w:lang w:eastAsia="zh-CN"/>
        </w:rPr>
        <w:t>power point</w:t>
      </w:r>
      <w:r>
        <w:rPr>
          <w:rFonts w:ascii="Times New Roman" w:cs="Times New Roman" w:eastAsia="Times New Roman" w:hAnsi="Times New Roman"/>
          <w:sz w:val="24"/>
          <w:szCs w:val="24"/>
          <w:lang w:eastAsia="id-ID"/>
        </w:rPr>
        <w:t>.</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Save digunakan untuk menyimpan file dari dokumen word yang sedang aktif.</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Undo digunakan untuk mengulangi perintah terakhir.</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Redo digunakan untuk membatalkan proses undo.</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New digunakan untuk membuka file dokumen MS Word yang baru.</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Open digunakan untuk membuka file yang telah disimpan.</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Quick</w:t>
      </w: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sz w:val="24"/>
          <w:szCs w:val="24"/>
          <w:lang w:eastAsia="id-ID"/>
        </w:rPr>
        <w:t>Print</w:t>
      </w:r>
      <w:r>
        <w:rPr>
          <w:rFonts w:ascii="Times New Roman" w:cs="Times New Roman" w:eastAsia="Times New Roman" w:hAnsi="Times New Roman"/>
          <w:sz w:val="24"/>
          <w:szCs w:val="24"/>
          <w:lang w:eastAsia="id-ID"/>
        </w:rPr>
        <w:t xml:space="preserve"> digunakan untuk akses perintah cepat mencetak dokumen.</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Print Preview digunakan untuk memperlihatkan preview tampilan dokumen sebelum file tersebut dicetak.</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Spalling &amp; Grammar digunakan untuk  cek ejaan dan tata bahasa dari teks yang dibuat pada dokumen.</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Draw</w:t>
      </w: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sz w:val="24"/>
          <w:szCs w:val="24"/>
          <w:lang w:eastAsia="id-ID"/>
        </w:rPr>
        <w:t>Table</w:t>
      </w:r>
      <w:r>
        <w:rPr>
          <w:rFonts w:ascii="Times New Roman" w:cs="Times New Roman" w:eastAsia="Times New Roman" w:hAnsi="Times New Roman"/>
          <w:sz w:val="24"/>
          <w:szCs w:val="24"/>
          <w:lang w:eastAsia="id-ID"/>
        </w:rPr>
        <w:t xml:space="preserve"> digunakan untuk menyisipkan tabel pada dokumen MS Word yang dibuat.</w:t>
      </w:r>
    </w:p>
    <w:p>
      <w:pPr>
        <w:pStyle w:val="style0"/>
        <w:rPr/>
      </w:pPr>
    </w:p>
    <w:p>
      <w:pPr>
        <w:pStyle w:val="style0"/>
        <w:rPr/>
      </w:pPr>
    </w:p>
    <w:p>
      <w:pPr>
        <w:pStyle w:val="style179"/>
        <w:numPr>
          <w:ilvl w:val="0"/>
          <w:numId w:val="26"/>
        </w:numPr>
        <w:shd w:val="clear" w:color="auto" w:fill="ffffff"/>
        <w:spacing w:after="0" w:lineRule="auto" w:line="240"/>
        <w:jc w:val="both"/>
        <w:textAlignment w:val="baseline"/>
        <w:rPr>
          <w:rFonts w:ascii="Arial" w:cs="Arial" w:eastAsia="Times New Roman" w:hAnsi="Arial"/>
          <w:sz w:val="28"/>
          <w:szCs w:val="28"/>
          <w:lang w:eastAsia="id-ID"/>
        </w:rPr>
      </w:pPr>
      <w:r>
        <w:rPr>
          <w:rFonts w:ascii="inherit" w:cs="Arial" w:eastAsia="Times New Roman" w:hAnsi="inherit"/>
          <w:b/>
          <w:bCs/>
          <w:caps/>
          <w:smallCaps w:val="false"/>
          <w:sz w:val="28"/>
          <w:szCs w:val="28"/>
          <w:bdr w:val="none" w:sz="0" w:space="0" w:color="auto" w:frame="true"/>
          <w:lang w:eastAsia="id-ID"/>
        </w:rPr>
        <w:t>Title Bar Office Word</w:t>
      </w:r>
      <w:r>
        <w:rPr>
          <w:rFonts w:ascii="inherit" w:cs="Arial" w:eastAsia="Times New Roman" w:hAnsi="inherit"/>
          <w:b/>
          <w:bCs/>
          <w:sz w:val="28"/>
          <w:szCs w:val="28"/>
          <w:bdr w:val="none" w:sz="0" w:space="0" w:color="auto" w:frame="true"/>
          <w:lang w:eastAsia="id-ID"/>
        </w:rPr>
        <w:t> </w:t>
      </w:r>
    </w:p>
    <w:p>
      <w:pPr>
        <w:pStyle w:val="style0"/>
        <w:shd w:val="clear" w:color="auto" w:fill="ffffff"/>
        <w:spacing w:after="0" w:lineRule="auto" w:line="240"/>
        <w:jc w:val="both"/>
        <w:textAlignment w:val="baseline"/>
        <w:rPr>
          <w:rFonts w:ascii="Arial" w:cs="Arial" w:eastAsia="Times New Roman" w:hAnsi="Arial"/>
          <w:sz w:val="28"/>
          <w:szCs w:val="28"/>
          <w:lang w:eastAsia="id-ID"/>
        </w:rPr>
      </w:pPr>
    </w:p>
    <w:p>
      <w:pPr>
        <w:pStyle w:val="style0"/>
        <w:shd w:val="clear" w:color="auto" w:fill="ffffff"/>
        <w:spacing w:after="0" w:lineRule="auto" w:line="240"/>
        <w:jc w:val="center"/>
        <w:textAlignment w:val="baseline"/>
        <w:rPr>
          <w:rFonts w:ascii="Arial" w:cs="Arial" w:eastAsia="Times New Roman" w:hAnsi="Arial"/>
          <w:sz w:val="21"/>
          <w:szCs w:val="21"/>
          <w:lang w:eastAsia="id-ID"/>
        </w:rPr>
      </w:pPr>
      <w:r>
        <w:rPr>
          <w:rFonts w:ascii="Arial" w:cs="Arial" w:eastAsia="Times New Roman" w:hAnsi="Arial"/>
          <w:noProof/>
          <w:color w:val="000000"/>
          <w:sz w:val="21"/>
          <w:szCs w:val="21"/>
          <w:bdr w:val="none" w:sz="0" w:space="0" w:color="auto" w:frame="true"/>
          <w:lang w:eastAsia="id-ID"/>
        </w:rPr>
        <w:drawing>
          <wp:inline distL="0" distT="0" distB="0" distR="0">
            <wp:extent cx="6096000" cy="139065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6096000" cy="1390650"/>
                    </a:xfrm>
                    <a:prstGeom prst="rect"/>
                    <a:ln>
                      <a:noFill/>
                    </a:ln>
                  </pic:spPr>
                </pic:pic>
              </a:graphicData>
            </a:graphic>
          </wp:inline>
        </w:drawing>
      </w:r>
    </w:p>
    <w:p>
      <w:pPr>
        <w:pStyle w:val="style0"/>
        <w:shd w:val="clear" w:color="auto" w:fill="ffffff"/>
        <w:spacing w:after="0" w:lineRule="auto" w:line="240"/>
        <w:jc w:val="both"/>
        <w:textAlignment w:val="baseline"/>
        <w:rPr>
          <w:rFonts w:ascii="Arial" w:cs="Arial" w:eastAsia="Times New Roman" w:hAnsi="Arial"/>
          <w:sz w:val="21"/>
          <w:szCs w:val="21"/>
          <w:lang w:eastAsia="id-ID"/>
        </w:rPr>
      </w:pPr>
    </w:p>
    <w:p>
      <w:pPr>
        <w:pStyle w:val="style0"/>
        <w:shd w:val="clear" w:color="auto" w:fill="ffffff"/>
        <w:spacing w:after="0" w:lineRule="auto" w:line="240"/>
        <w:jc w:val="both"/>
        <w:textAlignment w:val="baseline"/>
        <w:rPr>
          <w:rFonts w:ascii="Arial" w:cs="Arial" w:eastAsia="Times New Roman" w:hAnsi="Arial"/>
          <w:sz w:val="24"/>
          <w:szCs w:val="24"/>
          <w:lang w:eastAsia="id-ID"/>
        </w:rPr>
      </w:pPr>
      <w:r>
        <w:rPr>
          <w:rFonts w:ascii="inherit" w:cs="Arial" w:eastAsia="Times New Roman" w:hAnsi="inherit"/>
          <w:b/>
          <w:bCs/>
          <w:sz w:val="24"/>
          <w:szCs w:val="24"/>
          <w:bdr w:val="none" w:sz="0" w:space="0" w:color="auto" w:frame="true"/>
          <w:lang w:eastAsia="id-ID"/>
        </w:rPr>
        <w:t>Title Bar </w:t>
      </w:r>
      <w:r>
        <w:rPr>
          <w:rFonts w:ascii="Times New Roman" w:cs="Times New Roman" w:eastAsia="Times New Roman" w:hAnsi="Times New Roman"/>
          <w:sz w:val="24"/>
          <w:szCs w:val="24"/>
          <w:lang w:eastAsia="id-ID"/>
        </w:rPr>
        <w:t>merupakan identitas atau nama dari suatu dokumen yang sedang kalian kerjakan. Secara default title bar ini akan muncul dengan keterangan </w:t>
      </w:r>
      <w:r>
        <w:rPr>
          <w:rFonts w:ascii="Times New Roman" w:cs="Times New Roman" w:eastAsia="Times New Roman" w:hAnsi="Times New Roman"/>
          <w:b/>
          <w:bCs/>
          <w:sz w:val="24"/>
          <w:szCs w:val="24"/>
          <w:bdr w:val="none" w:sz="0" w:space="0" w:color="auto" w:frame="true"/>
          <w:lang w:eastAsia="id-ID"/>
        </w:rPr>
        <w:t>Documen1 - Microsoft Word</w:t>
      </w:r>
      <w:r>
        <w:rPr>
          <w:rFonts w:ascii="Times New Roman" w:cs="Times New Roman" w:eastAsia="Times New Roman" w:hAnsi="Times New Roman"/>
          <w:sz w:val="24"/>
          <w:szCs w:val="24"/>
          <w:lang w:eastAsia="id-ID"/>
        </w:rPr>
        <w:t>, namun ketika kalian sudah menyimpan dokumen tersebut dengan sebuah nama, maka nama tersebut akan berubah menjadi</w:t>
      </w:r>
      <w:r>
        <w:rPr>
          <w:rFonts w:ascii="Arial" w:cs="Arial" w:eastAsia="Times New Roman" w:hAnsi="Arial"/>
          <w:sz w:val="24"/>
          <w:szCs w:val="24"/>
          <w:lang w:eastAsia="id-ID"/>
        </w:rPr>
        <w:t> </w:t>
      </w:r>
      <w:r>
        <w:rPr>
          <w:rFonts w:ascii="inherit" w:cs="Arial" w:eastAsia="Times New Roman" w:hAnsi="inherit"/>
          <w:b/>
          <w:bCs/>
          <w:sz w:val="24"/>
          <w:szCs w:val="24"/>
          <w:bdr w:val="none" w:sz="0" w:space="0" w:color="auto" w:frame="true"/>
          <w:lang w:eastAsia="id-ID"/>
        </w:rPr>
        <w:t>nama_dokumen_kalian - Microsoft Word</w:t>
      </w:r>
      <w:r>
        <w:rPr>
          <w:rFonts w:ascii="Arial" w:cs="Arial" w:eastAsia="Times New Roman" w:hAnsi="Arial"/>
          <w:sz w:val="24"/>
          <w:szCs w:val="24"/>
          <w:lang w:eastAsia="id-ID"/>
        </w:rPr>
        <w:t> .</w:t>
      </w:r>
    </w:p>
    <w:p>
      <w:pPr>
        <w:pStyle w:val="style0"/>
        <w:rPr>
          <w:sz w:val="24"/>
          <w:szCs w:val="24"/>
        </w:rPr>
      </w:pPr>
    </w:p>
    <w:p>
      <w:pPr>
        <w:pStyle w:val="style0"/>
        <w:rPr/>
      </w:pPr>
    </w:p>
    <w:p>
      <w:pPr>
        <w:pStyle w:val="style1"/>
        <w:numPr>
          <w:ilvl w:val="0"/>
          <w:numId w:val="25"/>
        </w:numPr>
        <w:rPr>
          <w:rFonts w:ascii="inherit" w:hAnsi="inherit"/>
          <w:b/>
          <w:bCs/>
          <w:caps/>
          <w:smallCaps w:val="false"/>
          <w:color w:val="auto"/>
          <w:sz w:val="28"/>
          <w:szCs w:val="28"/>
        </w:rPr>
      </w:pPr>
      <w:r>
        <w:rPr>
          <w:rFonts w:ascii="inherit" w:hAnsi="inherit"/>
          <w:b/>
          <w:bCs/>
          <w:caps/>
          <w:smallCaps w:val="false"/>
          <w:color w:val="auto"/>
          <w:sz w:val="28"/>
          <w:szCs w:val="28"/>
        </w:rPr>
        <w:t>Ribbon Pada Microsoft Word</w:t>
      </w:r>
    </w:p>
    <w:p>
      <w:pPr>
        <w:pStyle w:val="style94"/>
        <w:jc w:val="center"/>
        <w:rPr>
          <w:u w:val="single"/>
        </w:rPr>
      </w:pPr>
      <w:r>
        <w:rPr>
          <w:rStyle w:val="style87"/>
          <w:u w:val="single"/>
        </w:rPr>
        <w:t>Mengenal Ribbon Office 2007</w:t>
      </w:r>
    </w:p>
    <w:p>
      <w:pPr>
        <w:pStyle w:val="style94"/>
        <w:jc w:val="center"/>
        <w:rPr/>
      </w:pPr>
      <w:r>
        <w:rPr>
          <w:noProof/>
        </w:rPr>
        <w:drawing>
          <wp:inline distL="0" distT="0" distB="0" distR="0">
            <wp:extent cx="3924299" cy="152400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3924299" cy="1524000"/>
                    </a:xfrm>
                    <a:prstGeom prst="rect"/>
                    <a:ln>
                      <a:noFill/>
                    </a:ln>
                  </pic:spPr>
                </pic:pic>
              </a:graphicData>
            </a:graphic>
          </wp:inline>
        </w:drawing>
      </w:r>
    </w:p>
    <w:p>
      <w:pPr>
        <w:pStyle w:val="style94"/>
        <w:rPr/>
      </w:pPr>
      <w:r>
        <w:t xml:space="preserve">Ribbon pada MS Office 2007 yang dimaksud adalah menu bar yang berisi segala macam icon. Pada MS Office terdahulu berupa menu bar yang berisi daftar menu berupa text list. </w:t>
      </w:r>
      <w:r>
        <w:t>Pada MS Office 2007, daftar menu berupa text list digantikan berupa icon semua, sehingga membutuhkan tempat yang lebih lebar, menyerupai pita (B Inggris : ribbon).</w:t>
      </w:r>
    </w:p>
    <w:p>
      <w:pPr>
        <w:pStyle w:val="style94"/>
        <w:rPr/>
      </w:pPr>
      <w:r>
        <w:t>Salah satu tampilan sangat menarik ketika kita mengaktifkan Word 2007 adalah fitur Ribbon. Ribbon Word 2007 full dengan gambar  icon shortcut/commands.</w:t>
      </w:r>
    </w:p>
    <w:p>
      <w:pPr>
        <w:pStyle w:val="style94"/>
        <w:rPr/>
      </w:pPr>
      <w:r>
        <w:t>Menu Ribbon Microsoft Office Word 2007</w:t>
      </w:r>
    </w:p>
    <w:p>
      <w:pPr>
        <w:pStyle w:val="style94"/>
        <w:rPr/>
      </w:pPr>
      <w:r>
        <w:t>Ribbon Word 2007 didesain agar pengguna mudah menemukan command sesuai kebutuhan. Command-command dikelompokkan secara logis sesuai tipikal kegunaan/fungsinya di dalam Group, sedangkan Group-group dikelompokkan ke dalam Tab-tab.</w:t>
      </w:r>
    </w:p>
    <w:p>
      <w:pPr>
        <w:pStyle w:val="style94"/>
        <w:rPr/>
      </w:pPr>
      <w:r>
        <w:t xml:space="preserve">Agar </w:t>
      </w:r>
      <w:r>
        <w:t>Ribbon</w:t>
      </w:r>
      <w:r>
        <w:t xml:space="preserve"> tidak terlalu penuh, ada beberapa Tab yang hanya aktif bila diperlukan, misalnya tab Picture Tools (Format) yang otomatis muncul jika kita mengklik gambar/image yang terdapat dalam lingkungan kerja.</w:t>
      </w:r>
    </w:p>
    <w:p>
      <w:pPr>
        <w:pStyle w:val="style94"/>
        <w:rPr/>
      </w:pPr>
      <w:r>
        <w:rPr>
          <w:lang w:val="en-US"/>
        </w:rPr>
        <w:t>S</w:t>
      </w:r>
      <w:r>
        <w:t>angat</w:t>
      </w:r>
      <w:r>
        <w:t xml:space="preserve"> dianjurkan untuk memahami dan mengingat pola pada </w:t>
      </w:r>
      <w:r>
        <w:rPr>
          <w:rStyle w:val="style88"/>
        </w:rPr>
        <w:t>Ribbon Word 2007</w:t>
      </w:r>
      <w:r>
        <w:t>. Agar saat kita menggunakan Word 2007, dapat dilakukan dengan cepat dan tepat.</w:t>
      </w:r>
    </w:p>
    <w:p>
      <w:pPr>
        <w:pStyle w:val="style94"/>
        <w:rPr/>
      </w:pPr>
      <w:r>
        <w:t>Perbedaan yang sangat berarti antara Microsoft Office versi sebelumnya dengan Microsoft Office 2007 adalah dengan adanya Ribbon. Pada versi sebelumnya Microsoft masih menggunakan menu yang di dalamnya terdapat beberapa sub menu. Dengan adanya sub menu-sub menu ini pemakai jarang yang bisa memanfaatkan fasilitas tersebut secara maksimal karena tidak sedikit submenu-submenu tersebut tersembunyi dan tidak tersentuh oleh pemakai.</w:t>
      </w:r>
    </w:p>
    <w:p>
      <w:pPr>
        <w:pStyle w:val="style94"/>
        <w:rPr/>
      </w:pPr>
      <w:r>
        <w:t>Pada Microsoft Office 2007 ini Microsoft memperkenalkan Ribbon yang merupakan fasilitas canggih yang tidak dimiliki oleh aplikasi manapun untuk saat ini. Dengan menu Ribbon ini pemakai tidak lagi direpotkan dengan berbagai menu dan sub menu yang ada dalam suatu aplikasi.</w:t>
      </w:r>
    </w:p>
    <w:p>
      <w:pPr>
        <w:pStyle w:val="style94"/>
        <w:rPr/>
      </w:pPr>
      <w:r>
        <w:t>Ribbon adalah suatu cara baru untuk mengelompokkan menu dalam toolbar. Dengan fasilitas ini pemakai tidak lagi direpotkan dengan bermacam-macam menu berbasis teks karena menu-menu dikelompokkan pada toolbar berupa ikon-ikon cantik dan canggih.</w:t>
      </w:r>
    </w:p>
    <w:p>
      <w:pPr>
        <w:pStyle w:val="style94"/>
        <w:rPr/>
      </w:pPr>
      <w:r>
        <w:t>Kelebihan menu Ribbon ini adalah bahwa masing-masing menu dapat diakses dengan satu kali klik dan tidak perlu harus keluar masuk menu untuk menemukan fasilitas yang diperlukan.</w:t>
      </w:r>
    </w:p>
    <w:p>
      <w:pPr>
        <w:pStyle w:val="style94"/>
        <w:rPr/>
      </w:pPr>
      <w:r>
        <w:t>Ribbon adalah papan berisikan tombol dan ikon perintah pada bagian atas ms office 2007. ribbon ini menggantikan menu dropdown pada ms office versi sebelumnya. ini adalah gambar dari ribbon beserta bagian-bagiannya</w:t>
      </w:r>
    </w:p>
    <w:p>
      <w:pPr>
        <w:pStyle w:val="style94"/>
        <w:rPr/>
      </w:pPr>
      <w:r>
        <w:t>dalam gambar ada “dialog box launcher” klik untuk menampilkan dialog yang berisi perintah-perintah tertentu.</w:t>
      </w:r>
    </w:p>
    <w:p>
      <w:pPr>
        <w:pStyle w:val="style94"/>
        <w:numPr>
          <w:ilvl w:val="0"/>
          <w:numId w:val="29"/>
        </w:numPr>
        <w:rPr>
          <w:lang w:val="en-US"/>
        </w:rPr>
      </w:pPr>
      <w:r>
        <w:rPr>
          <w:lang w:val="en-US"/>
        </w:rPr>
        <w:t>C</w:t>
      </w:r>
      <w:r>
        <w:t xml:space="preserve">ara </w:t>
      </w:r>
      <w:r>
        <w:t>meminimize</w:t>
      </w:r>
      <w:r>
        <w:t xml:space="preserve"> </w:t>
      </w:r>
      <w:r>
        <w:t>ribbon</w:t>
      </w:r>
      <w:r>
        <w:rPr>
          <w:lang w:val="en-US"/>
        </w:rPr>
        <w:t xml:space="preserve"> :</w:t>
      </w:r>
    </w:p>
    <w:p>
      <w:pPr>
        <w:pStyle w:val="style94"/>
        <w:numPr>
          <w:ilvl w:val="1"/>
          <w:numId w:val="29"/>
        </w:numPr>
        <w:rPr/>
      </w:pPr>
      <w:r>
        <w:t>Click</w:t>
      </w:r>
      <w:r>
        <w:t xml:space="preserve"> </w:t>
      </w:r>
      <w:r>
        <w:t>Customize</w:t>
      </w:r>
      <w:r>
        <w:t xml:space="preserve"> </w:t>
      </w:r>
      <w:r>
        <w:t>Quick</w:t>
      </w:r>
      <w:r>
        <w:t xml:space="preserve"> Access Toolbar</w:t>
      </w:r>
    </w:p>
    <w:p>
      <w:pPr>
        <w:pStyle w:val="style179"/>
        <w:numPr>
          <w:ilvl w:val="1"/>
          <w:numId w:val="29"/>
        </w:numPr>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lang w:val="en-US"/>
        </w:rPr>
        <w:t>K</w:t>
      </w:r>
      <w:r>
        <w:rPr>
          <w:rFonts w:ascii="Times New Roman" w:cs="Times New Roman" w:hAnsi="Times New Roman"/>
          <w:sz w:val="24"/>
          <w:szCs w:val="24"/>
        </w:rPr>
        <w:t>emudian</w:t>
      </w:r>
      <w:r>
        <w:rPr>
          <w:rFonts w:ascii="Times New Roman" w:cs="Times New Roman" w:hAnsi="Times New Roman"/>
          <w:sz w:val="24"/>
          <w:szCs w:val="24"/>
        </w:rPr>
        <w:t xml:space="preserve"> </w:t>
      </w:r>
      <w:r>
        <w:rPr>
          <w:rFonts w:ascii="Times New Roman" w:cs="Times New Roman" w:hAnsi="Times New Roman"/>
          <w:sz w:val="24"/>
          <w:szCs w:val="24"/>
        </w:rPr>
        <w:t>click</w:t>
      </w:r>
      <w:r>
        <w:rPr>
          <w:rFonts w:ascii="Times New Roman" w:cs="Times New Roman" w:hAnsi="Times New Roman"/>
          <w:sz w:val="24"/>
          <w:szCs w:val="24"/>
        </w:rPr>
        <w:t xml:space="preserve"> “</w:t>
      </w:r>
      <w:r>
        <w:rPr>
          <w:rFonts w:ascii="Times New Roman" w:cs="Times New Roman" w:hAnsi="Times New Roman"/>
          <w:sz w:val="24"/>
          <w:szCs w:val="24"/>
        </w:rPr>
        <w:t>Minimize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Ribbon</w:t>
      </w:r>
      <w:r>
        <w:rPr>
          <w:rFonts w:ascii="Times New Roman" w:cs="Times New Roman" w:hAnsi="Times New Roman"/>
          <w:sz w:val="24"/>
          <w:szCs w:val="24"/>
        </w:rPr>
        <w:t>”</w:t>
      </w:r>
    </w:p>
    <w:p>
      <w:pPr>
        <w:pStyle w:val="style94"/>
        <w:rPr/>
      </w:pPr>
      <w:r>
        <w:t>dengan langkah di atas maka ribbon akan terminimize, untuk memunculkan ribbon silahkan klik tabnya.</w:t>
      </w:r>
    </w:p>
    <w:p>
      <w:pPr>
        <w:pStyle w:val="style94"/>
        <w:rPr/>
      </w:pPr>
      <w:r>
        <w:t>untuk mengembalikan (</w:t>
      </w:r>
      <w:r>
        <w:t>maximize</w:t>
      </w:r>
      <w:r>
        <w:t>) lakukan langkah di atas lagi.</w:t>
      </w:r>
    </w:p>
    <w:p>
      <w:pPr>
        <w:pStyle w:val="style94"/>
        <w:rPr/>
      </w:pPr>
      <w:r>
        <w:t>cara lain yang bisa anda lakukan untuk meminimize ribbon adalah dengan cara double klik tab, dan double klik lagi untuk maximize. Atau untuk short key nya tekan Ctrl+F1.</w:t>
      </w:r>
    </w:p>
    <w:p>
      <w:pPr>
        <w:pStyle w:val="style94"/>
        <w:rPr/>
      </w:pPr>
      <w:r>
        <w:t>Saya akan menjelaskan sedikit tentang Tab-tab yang ada pada Ribbon</w:t>
      </w:r>
    </w:p>
    <w:p>
      <w:pPr>
        <w:pStyle w:val="style94"/>
        <w:numPr>
          <w:ilvl w:val="0"/>
          <w:numId w:val="27"/>
        </w:numPr>
        <w:rPr>
          <w:sz w:val="28"/>
          <w:szCs w:val="28"/>
        </w:rPr>
      </w:pPr>
      <w:r>
        <w:rPr>
          <w:rStyle w:val="style87"/>
          <w:sz w:val="28"/>
          <w:szCs w:val="28"/>
        </w:rPr>
        <w:t>TAB MENU</w:t>
      </w:r>
      <w:r>
        <w:rPr>
          <w:rStyle w:val="style87"/>
          <w:rFonts w:hint="eastAsia"/>
          <w:sz w:val="28"/>
          <w:szCs w:val="28"/>
          <w:lang w:eastAsia="zh-CN"/>
        </w:rPr>
        <w:t xml:space="preserve"> R</w:t>
      </w:r>
      <w:r>
        <w:rPr>
          <w:rStyle w:val="style87"/>
          <w:rFonts w:hint="eastAsia"/>
          <w:sz w:val="28"/>
          <w:szCs w:val="28"/>
          <w:lang w:eastAsia="zh-CN"/>
        </w:rPr>
        <w:t>IBBON</w:t>
      </w:r>
    </w:p>
    <w:p>
      <w:pPr>
        <w:pStyle w:val="style94"/>
        <w:rPr/>
      </w:pPr>
      <w:r>
        <w:t>Tab menu standar pada program aplikasi Microsoft Word 2007 ada 7 macam. Fungsi dan masing-masing tab menu diuraikan dalam materi berikut.</w:t>
      </w:r>
    </w:p>
    <w:p>
      <w:pPr>
        <w:pStyle w:val="style94"/>
        <w:jc w:val="center"/>
        <w:rPr/>
      </w:pPr>
      <w:r>
        <w:t>Tab Home</w:t>
      </w:r>
    </w:p>
    <w:p>
      <w:pPr>
        <w:pStyle w:val="style94"/>
        <w:rPr/>
      </w:pPr>
      <w:r>
        <w:t>Tab home umumnya merupakan ikon ikon standar yang biasa digunakan untuk mengolah naskah dalam Microsoft Word. Fungsi dari masing-masing submenu pada tab home dijelaskan dalam uraian sebagai berikut :</w:t>
      </w:r>
    </w:p>
    <w:p>
      <w:pPr>
        <w:pStyle w:val="style0"/>
        <w:numPr>
          <w:ilvl w:val="0"/>
          <w:numId w:val="5"/>
        </w:numPr>
        <w:spacing w:before="100" w:beforeAutospacing="true" w:after="100" w:afterAutospacing="true" w:lineRule="auto" w:line="240"/>
        <w:rPr/>
      </w:pPr>
      <w:r>
        <w:t xml:space="preserve">Submenu </w:t>
      </w:r>
      <w:r>
        <w:t>Clipboard</w:t>
      </w:r>
    </w:p>
    <w:p>
      <w:pPr>
        <w:pStyle w:val="style94"/>
        <w:rPr/>
      </w:pPr>
      <w:r>
        <w:t xml:space="preserve">Submenu </w:t>
      </w:r>
      <w:r>
        <w:t>clipboard</w:t>
      </w:r>
      <w:r>
        <w:t xml:space="preserve"> digunakan untuk menampung sementara file file hasil copy, hasil pemotongan, serta hasil painter. Selain itu sub menu ini digunakan untuk, menampilkan kembali hasil proses copy atau pemotongan yang telah dilakukan.</w:t>
      </w:r>
    </w:p>
    <w:p>
      <w:pPr>
        <w:pStyle w:val="style0"/>
        <w:numPr>
          <w:ilvl w:val="0"/>
          <w:numId w:val="6"/>
        </w:numPr>
        <w:spacing w:before="100" w:beforeAutospacing="true" w:after="100" w:afterAutospacing="true" w:lineRule="auto" w:line="240"/>
        <w:rPr/>
      </w:pPr>
      <w:r>
        <w:t xml:space="preserve"> Submenu font</w:t>
      </w:r>
    </w:p>
    <w:p>
      <w:pPr>
        <w:pStyle w:val="style94"/>
        <w:rPr/>
      </w:pPr>
      <w:r>
        <w:t xml:space="preserve">Submenu </w:t>
      </w:r>
      <w:r>
        <w:t>font</w:t>
      </w:r>
      <w:r>
        <w:t xml:space="preserve"> berisi ikon </w:t>
      </w:r>
      <w:r>
        <w:t>ikon</w:t>
      </w:r>
      <w:r>
        <w:t xml:space="preserve"> untuk fungsi pengaturan model / jenis huruf, ukuran huruf, menebalkan huruf, mencetak huruf miring, membuat huruf turun, naik setengah karakter, menghapus huruf, memberi warna huruf, memberi backround dan membuat  huruf menjadi besar atau kecil satu karakter.</w:t>
      </w:r>
    </w:p>
    <w:p>
      <w:pPr>
        <w:pStyle w:val="style0"/>
        <w:numPr>
          <w:ilvl w:val="0"/>
          <w:numId w:val="7"/>
        </w:numPr>
        <w:spacing w:before="100" w:beforeAutospacing="true" w:after="100" w:afterAutospacing="true" w:lineRule="auto" w:line="240"/>
        <w:rPr/>
      </w:pPr>
      <w:r>
        <w:t xml:space="preserve"> Submenu paragraph</w:t>
      </w:r>
    </w:p>
    <w:p>
      <w:pPr>
        <w:pStyle w:val="style94"/>
        <w:rPr/>
      </w:pPr>
      <w:r>
        <w:t xml:space="preserve">Kegunaan submenu </w:t>
      </w:r>
      <w:r>
        <w:t>paragraph</w:t>
      </w:r>
      <w:r>
        <w:t xml:space="preserve"> adalah untuk pengaturan dan pemberian bullet adn numbering, pengaturan outline number,  melakuakn decrease dan increase identasi paragraph, perataan teks atau Alligment (yang terdiri dari align left, right, dan jutify), pengaturan jarak baris (spasi), pemberian color (fill color), pemberian bingkai (border), dan pengurutan data (short).</w:t>
      </w:r>
    </w:p>
    <w:p>
      <w:pPr>
        <w:pStyle w:val="style0"/>
        <w:numPr>
          <w:ilvl w:val="0"/>
          <w:numId w:val="8"/>
        </w:numPr>
        <w:spacing w:before="100" w:beforeAutospacing="true" w:after="100" w:afterAutospacing="true" w:lineRule="auto" w:line="240"/>
        <w:rPr/>
      </w:pPr>
      <w:r>
        <w:t xml:space="preserve"> Submenu style</w:t>
      </w:r>
    </w:p>
    <w:p>
      <w:pPr>
        <w:pStyle w:val="style94"/>
        <w:rPr/>
      </w:pPr>
      <w:r>
        <w:t xml:space="preserve">Submenu </w:t>
      </w:r>
      <w:r>
        <w:t>style</w:t>
      </w:r>
      <w:r>
        <w:t xml:space="preserve"> digunakan untuk mengatur penampilan teks (diantaranya dnegan pilihan normal, tidak berspasi, serta heading).</w:t>
      </w:r>
    </w:p>
    <w:p>
      <w:pPr>
        <w:pStyle w:val="style0"/>
        <w:numPr>
          <w:ilvl w:val="0"/>
          <w:numId w:val="9"/>
        </w:numPr>
        <w:spacing w:before="100" w:beforeAutospacing="true" w:after="100" w:afterAutospacing="true" w:lineRule="auto" w:line="240"/>
        <w:rPr/>
      </w:pPr>
      <w:r>
        <w:t xml:space="preserve"> Submenu editing</w:t>
      </w:r>
    </w:p>
    <w:p>
      <w:pPr>
        <w:pStyle w:val="style94"/>
        <w:rPr/>
      </w:pPr>
      <w:r>
        <w:t xml:space="preserve">Submenu </w:t>
      </w:r>
      <w:r>
        <w:t>editing</w:t>
      </w:r>
      <w:r>
        <w:t xml:space="preserve"> digunakan untuk proses pengeditan teks.</w:t>
      </w:r>
    </w:p>
    <w:p>
      <w:pPr>
        <w:pStyle w:val="style94"/>
        <w:jc w:val="center"/>
        <w:rPr/>
      </w:pPr>
      <w:r>
        <w:t>Tab Insert</w:t>
      </w:r>
    </w:p>
    <w:p>
      <w:pPr>
        <w:pStyle w:val="style94"/>
        <w:rPr/>
      </w:pPr>
      <w:r>
        <w:t>Fungsi dari masing-masing submenu pada tab insert dijelaskan dalam uraian berikut.</w:t>
      </w:r>
    </w:p>
    <w:p>
      <w:pPr>
        <w:pStyle w:val="style0"/>
        <w:numPr>
          <w:ilvl w:val="0"/>
          <w:numId w:val="10"/>
        </w:numPr>
        <w:spacing w:before="100" w:beforeAutospacing="true" w:after="100" w:afterAutospacing="true" w:lineRule="auto" w:line="240"/>
        <w:rPr/>
      </w:pPr>
      <w:r>
        <w:t xml:space="preserve"> Submenu Page</w:t>
      </w:r>
    </w:p>
    <w:p>
      <w:pPr>
        <w:pStyle w:val="style94"/>
        <w:rPr/>
      </w:pPr>
      <w:r>
        <w:t xml:space="preserve">Submenu </w:t>
      </w:r>
      <w:r>
        <w:t>page</w:t>
      </w:r>
      <w:r>
        <w:t xml:space="preserve"> digunakan untuk pembuatan cover, membuat atau membuka dokumen yang masih kosong dan membuat penggalan halaman.</w:t>
      </w:r>
    </w:p>
    <w:p>
      <w:pPr>
        <w:pStyle w:val="style0"/>
        <w:numPr>
          <w:ilvl w:val="0"/>
          <w:numId w:val="11"/>
        </w:numPr>
        <w:spacing w:before="100" w:beforeAutospacing="true" w:after="100" w:afterAutospacing="true" w:lineRule="auto" w:line="240"/>
        <w:rPr/>
      </w:pPr>
      <w:r>
        <w:t>Submenu Tabel</w:t>
      </w:r>
    </w:p>
    <w:p>
      <w:pPr>
        <w:pStyle w:val="style94"/>
        <w:rPr/>
      </w:pPr>
      <w:r>
        <w:t>Submenu Insert tabel digunakan untuk menyisipkan atau memasukan tabel ke dalam lembar kerja word.</w:t>
      </w:r>
    </w:p>
    <w:p>
      <w:pPr>
        <w:pStyle w:val="style0"/>
        <w:numPr>
          <w:ilvl w:val="0"/>
          <w:numId w:val="12"/>
        </w:numPr>
        <w:spacing w:before="100" w:beforeAutospacing="true" w:after="100" w:afterAutospacing="true" w:lineRule="auto" w:line="240"/>
        <w:rPr/>
      </w:pPr>
      <w:r>
        <w:t xml:space="preserve">Submenu </w:t>
      </w:r>
      <w:r>
        <w:t>Ilustrations</w:t>
      </w:r>
    </w:p>
    <w:p>
      <w:pPr>
        <w:pStyle w:val="style94"/>
        <w:rPr/>
      </w:pPr>
      <w:r>
        <w:t xml:space="preserve">Submenu Ilustrations digunakan untuk memudahkan dalam mendisain lembar kerja dengan cara menambahkan gambar, Clip Art, </w:t>
      </w:r>
      <w:r>
        <w:t>Shapes (gambar-gambar yang ditampilkan Word 2007), dan menyisipkan grafik.</w:t>
      </w:r>
    </w:p>
    <w:p>
      <w:pPr>
        <w:pStyle w:val="style0"/>
        <w:numPr>
          <w:ilvl w:val="0"/>
          <w:numId w:val="13"/>
        </w:numPr>
        <w:spacing w:before="100" w:beforeAutospacing="true" w:after="100" w:afterAutospacing="true" w:lineRule="auto" w:line="240"/>
        <w:rPr/>
      </w:pPr>
      <w:r>
        <w:t xml:space="preserve">Submenu </w:t>
      </w:r>
      <w:r>
        <w:t>Lnk</w:t>
      </w:r>
    </w:p>
    <w:p>
      <w:pPr>
        <w:pStyle w:val="style94"/>
        <w:rPr/>
      </w:pPr>
      <w:r>
        <w:t>Apabila kalian menginginkan untuk dapat menghubungkan file ke file yang lain, maka pilihan link ini akan membantu dan mempermudah kalian menghubungkan ke file lain termasuk Internet.</w:t>
      </w:r>
    </w:p>
    <w:p>
      <w:pPr>
        <w:pStyle w:val="style0"/>
        <w:numPr>
          <w:ilvl w:val="0"/>
          <w:numId w:val="14"/>
        </w:numPr>
        <w:spacing w:before="100" w:beforeAutospacing="true" w:after="100" w:afterAutospacing="true" w:lineRule="auto" w:line="240"/>
        <w:rPr/>
      </w:pPr>
      <w:r>
        <w:t xml:space="preserve">Submenu </w:t>
      </w:r>
      <w:r>
        <w:t>Header</w:t>
      </w:r>
      <w:r>
        <w:t xml:space="preserve"> </w:t>
      </w:r>
      <w:r>
        <w:t>and</w:t>
      </w:r>
      <w:r>
        <w:t xml:space="preserve"> </w:t>
      </w:r>
      <w:r>
        <w:t>Footer</w:t>
      </w:r>
    </w:p>
    <w:p>
      <w:pPr>
        <w:pStyle w:val="style94"/>
        <w:rPr/>
      </w:pPr>
      <w:r>
        <w:t>Insert Header and Footer digunakan untuk menyisipkan terks pada header dan footer sebuah dokumen serta pemberian nomor halaman.</w:t>
      </w:r>
    </w:p>
    <w:p>
      <w:pPr>
        <w:pStyle w:val="style0"/>
        <w:numPr>
          <w:ilvl w:val="0"/>
          <w:numId w:val="15"/>
        </w:numPr>
        <w:spacing w:before="100" w:beforeAutospacing="true" w:after="100" w:afterAutospacing="true" w:lineRule="auto" w:line="240"/>
        <w:rPr/>
      </w:pPr>
      <w:r>
        <w:t xml:space="preserve">Submenu </w:t>
      </w:r>
      <w:r>
        <w:t>Text</w:t>
      </w:r>
    </w:p>
    <w:p>
      <w:pPr>
        <w:pStyle w:val="style94"/>
        <w:rPr/>
      </w:pPr>
      <w:r>
        <w:t>Insert text digunakan untuk membuat Text Box, membuat Word Art (huruf Indah), serta pembuatan Drop Cap (huruf menjadi lebih besar di awal paragraph)</w:t>
      </w:r>
    </w:p>
    <w:p>
      <w:pPr>
        <w:pStyle w:val="style0"/>
        <w:numPr>
          <w:ilvl w:val="0"/>
          <w:numId w:val="16"/>
        </w:numPr>
        <w:spacing w:before="100" w:beforeAutospacing="true" w:after="100" w:afterAutospacing="true" w:lineRule="auto" w:line="240"/>
        <w:rPr/>
      </w:pPr>
      <w:r>
        <w:t xml:space="preserve">Submenu </w:t>
      </w:r>
      <w:r>
        <w:t>Symbol</w:t>
      </w:r>
    </w:p>
    <w:p>
      <w:pPr>
        <w:pStyle w:val="style94"/>
        <w:rPr/>
      </w:pPr>
      <w:r>
        <w:t>Insert Symbil digunakan untuk membuat / memasukan rumus serta simbol-simbol ke dalam teks.</w:t>
      </w:r>
    </w:p>
    <w:p>
      <w:pPr>
        <w:pStyle w:val="style94"/>
        <w:jc w:val="center"/>
        <w:rPr/>
      </w:pPr>
      <w:r>
        <w:t>Tab Page Layout</w:t>
      </w:r>
    </w:p>
    <w:p>
      <w:pPr>
        <w:pStyle w:val="style94"/>
        <w:rPr/>
      </w:pPr>
      <w:r>
        <w:t>Fungsi dari masing-masing submenu pada tab page Layout dijelaskan dalam uraian sebagai berikut :</w:t>
      </w:r>
    </w:p>
    <w:p>
      <w:pPr>
        <w:pStyle w:val="style0"/>
        <w:numPr>
          <w:ilvl w:val="0"/>
          <w:numId w:val="17"/>
        </w:numPr>
        <w:spacing w:before="100" w:beforeAutospacing="true" w:after="100" w:afterAutospacing="true" w:lineRule="auto" w:line="240"/>
        <w:rPr/>
      </w:pPr>
      <w:r>
        <w:t>Themes</w:t>
      </w:r>
    </w:p>
    <w:p>
      <w:pPr>
        <w:pStyle w:val="style94"/>
        <w:rPr/>
      </w:pPr>
      <w:r>
        <w:t>Themes digunakan untuk pengaturan huruf dengan format sesuai keinginan (misalnya heading, normal, dan lain-lain).</w:t>
      </w:r>
    </w:p>
    <w:p>
      <w:pPr>
        <w:pStyle w:val="style0"/>
        <w:numPr>
          <w:ilvl w:val="0"/>
          <w:numId w:val="18"/>
        </w:numPr>
        <w:spacing w:before="100" w:beforeAutospacing="true" w:after="100" w:afterAutospacing="true" w:lineRule="auto" w:line="240"/>
        <w:rPr/>
      </w:pPr>
      <w:r>
        <w:t>Page</w:t>
      </w:r>
      <w:r>
        <w:t xml:space="preserve"> Setup</w:t>
      </w:r>
    </w:p>
    <w:p>
      <w:pPr>
        <w:pStyle w:val="style94"/>
        <w:rPr/>
      </w:pPr>
      <w:r>
        <w:t>Page</w:t>
      </w:r>
      <w:r>
        <w:t xml:space="preserve"> Setup digunakan untuk pengaturan margin (batas tepi atas), paper size (ukuran kertas), dan pembuatan kolom teks.</w:t>
      </w:r>
    </w:p>
    <w:p>
      <w:pPr>
        <w:pStyle w:val="style0"/>
        <w:numPr>
          <w:ilvl w:val="0"/>
          <w:numId w:val="19"/>
        </w:numPr>
        <w:spacing w:before="100" w:beforeAutospacing="true" w:after="100" w:afterAutospacing="true" w:lineRule="auto" w:line="240"/>
        <w:rPr/>
      </w:pPr>
      <w:r>
        <w:t>Page</w:t>
      </w:r>
      <w:r>
        <w:t xml:space="preserve"> </w:t>
      </w:r>
      <w:r>
        <w:t>Backround</w:t>
      </w:r>
    </w:p>
    <w:p>
      <w:pPr>
        <w:pStyle w:val="style94"/>
        <w:rPr/>
      </w:pPr>
      <w:r>
        <w:t>Page Backround digunakan untuk memformat halaman menjadi berwarna, watermark, dan pembuatan bingkai halaman kertas.</w:t>
      </w:r>
    </w:p>
    <w:p>
      <w:pPr>
        <w:pStyle w:val="style0"/>
        <w:numPr>
          <w:ilvl w:val="0"/>
          <w:numId w:val="20"/>
        </w:numPr>
        <w:spacing w:before="100" w:beforeAutospacing="true" w:after="100" w:afterAutospacing="true" w:lineRule="auto" w:line="240"/>
        <w:rPr/>
      </w:pPr>
      <w:r>
        <w:t>Paragraph</w:t>
      </w:r>
    </w:p>
    <w:p>
      <w:pPr>
        <w:pStyle w:val="style94"/>
        <w:rPr/>
      </w:pPr>
      <w:r>
        <w:t>Pada submenu Paragraph ini kalian dapat mengatur seberapa besar Indentasi (menjorok) serta membuat spasi antar baris teks kalian.</w:t>
      </w:r>
    </w:p>
    <w:p>
      <w:pPr>
        <w:pStyle w:val="style0"/>
        <w:numPr>
          <w:ilvl w:val="0"/>
          <w:numId w:val="21"/>
        </w:numPr>
        <w:spacing w:before="100" w:beforeAutospacing="true" w:after="100" w:afterAutospacing="true" w:lineRule="auto" w:line="240"/>
        <w:rPr/>
      </w:pPr>
      <w:r>
        <w:t>Arrange</w:t>
      </w:r>
    </w:p>
    <w:p>
      <w:pPr>
        <w:pStyle w:val="style94"/>
        <w:rPr/>
      </w:pPr>
      <w:r>
        <w:t>Arrange digunakan untuk mengatur tata letak / posisi teks di dalam halaman, seperti di letakan di depan atau di belakang gambar.</w:t>
      </w:r>
    </w:p>
    <w:p>
      <w:pPr>
        <w:pStyle w:val="style94"/>
        <w:jc w:val="center"/>
        <w:rPr/>
      </w:pPr>
      <w:r>
        <w:t>Tab Refrences</w:t>
      </w:r>
    </w:p>
    <w:p>
      <w:pPr>
        <w:pStyle w:val="style94"/>
        <w:rPr/>
      </w:pPr>
      <w:r>
        <w:t>Tab ini digunakan untuk memasukan berbagai perintah seperti menuliskan footnot (catatan kaki), menyisipkan gambar, dan membuat benda citasi.</w:t>
      </w:r>
    </w:p>
    <w:p>
      <w:pPr>
        <w:pStyle w:val="style179"/>
        <w:numPr>
          <w:ilvl w:val="0"/>
          <w:numId w:val="30"/>
        </w:numPr>
        <w:spacing w:before="100" w:beforeAutospacing="true" w:after="100" w:afterAutospacing="true" w:lineRule="auto" w:line="240"/>
        <w:rPr/>
      </w:pPr>
      <w:r>
        <w:t>Mailings</w:t>
      </w:r>
    </w:p>
    <w:p>
      <w:pPr>
        <w:pStyle w:val="style94"/>
        <w:rPr/>
      </w:pPr>
      <w:r>
        <w:t>Tab ini berguna untuk membuat mail merger (surat missal), mengetik teks pada amplop, dan membuat label.</w:t>
      </w:r>
    </w:p>
    <w:p>
      <w:pPr>
        <w:pStyle w:val="style94"/>
        <w:jc w:val="center"/>
        <w:rPr/>
      </w:pPr>
      <w:r>
        <w:t>Tab Review</w:t>
      </w:r>
    </w:p>
    <w:p>
      <w:pPr>
        <w:pStyle w:val="style94"/>
        <w:rPr/>
      </w:pPr>
      <w:r>
        <w:t>Tab review berguna untuk mengecek kesalahan tata bahasa serta mempreloteksi dokumen.</w:t>
      </w:r>
    </w:p>
    <w:p>
      <w:pPr>
        <w:pStyle w:val="style179"/>
        <w:numPr>
          <w:ilvl w:val="0"/>
          <w:numId w:val="31"/>
        </w:numPr>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Tab View</w:t>
      </w:r>
    </w:p>
    <w:p>
      <w:pPr>
        <w:pStyle w:val="style94"/>
        <w:rPr/>
      </w:pPr>
      <w:r>
        <w:t>Tab view digunakan untuk menampilkan atau mencetak dokumen pada layar, mengatur ukuran cetakannya, dan menampilkan garis bantu pada lembar kerja</w:t>
      </w:r>
    </w:p>
    <w:p>
      <w:pPr>
        <w:pStyle w:val="style0"/>
        <w:rPr>
          <w:rFonts w:ascii="Times New Roman" w:cs="Times New Roman" w:hAnsi="Times New Roman"/>
          <w:sz w:val="24"/>
          <w:szCs w:val="24"/>
        </w:rPr>
      </w:pPr>
    </w:p>
    <w:p>
      <w:pPr>
        <w:pStyle w:val="style0"/>
        <w:shd w:val="clear" w:color="auto" w:fill="ffffff"/>
        <w:spacing w:after="0" w:lineRule="auto" w:line="240"/>
        <w:rPr>
          <w:rFonts w:ascii="Times New Roman" w:cs="Times New Roman" w:eastAsia="Times New Roman" w:hAnsi="Times New Roman"/>
          <w:color w:val="222222"/>
          <w:sz w:val="24"/>
          <w:szCs w:val="24"/>
          <w:lang w:eastAsia="id-ID"/>
        </w:rPr>
      </w:pPr>
      <w:r>
        <w:rPr>
          <w:rFonts w:ascii="Times New Roman" w:cs="Times New Roman" w:eastAsia="Times New Roman" w:hAnsi="Times New Roman"/>
          <w:color w:val="222222"/>
          <w:sz w:val="24"/>
          <w:szCs w:val="24"/>
          <w:lang w:eastAsia="id-ID"/>
        </w:rPr>
        <w:t>Status bar adalah batang horizontal di bagian bawah layar yang menampilkan informasi tentang kondisi sebuah program, misalnya status dari item dalam jendela program atau informasi tentang item yang dipilih.</w:t>
      </w:r>
    </w:p>
    <w:p>
      <w:pPr>
        <w:pStyle w:val="style0"/>
        <w:shd w:val="clear" w:color="auto" w:fill="ffffff"/>
        <w:spacing w:after="0" w:lineRule="auto" w:line="240"/>
        <w:rPr>
          <w:rFonts w:ascii="Times New Roman" w:cs="Times New Roman" w:eastAsia="Times New Roman" w:hAnsi="Times New Roman"/>
          <w:color w:val="222222"/>
          <w:sz w:val="20"/>
          <w:szCs w:val="20"/>
          <w:lang w:eastAsia="id-ID"/>
        </w:rPr>
      </w:pPr>
    </w:p>
    <w:p>
      <w:pPr>
        <w:pStyle w:val="style0"/>
        <w:shd w:val="clear" w:color="auto" w:fill="ffffff"/>
        <w:spacing w:after="0" w:lineRule="auto" w:line="240"/>
        <w:rPr>
          <w:rFonts w:ascii="Arial" w:cs="Arial" w:eastAsia="Times New Roman" w:hAnsi="Arial"/>
          <w:color w:val="222222"/>
          <w:sz w:val="20"/>
          <w:szCs w:val="20"/>
          <w:lang w:eastAsia="id-ID"/>
        </w:rPr>
      </w:pPr>
      <w:r>
        <w:rPr>
          <w:rFonts w:ascii="Arial" w:cs="Arial" w:eastAsia="Times New Roman" w:hAnsi="Arial"/>
          <w:noProof/>
          <w:color w:val="888888"/>
          <w:sz w:val="27"/>
          <w:szCs w:val="27"/>
          <w:lang w:eastAsia="id-ID"/>
        </w:rPr>
        <w:drawing>
          <wp:inline distL="0" distT="0" distB="0" distR="0">
            <wp:extent cx="4286250" cy="200025"/>
            <wp:effectExtent l="0" t="0" r="0" b="9525"/>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4286250" cy="200025"/>
                    </a:xfrm>
                    <a:prstGeom prst="rect"/>
                    <a:ln>
                      <a:noFill/>
                    </a:ln>
                  </pic:spPr>
                </pic:pic>
              </a:graphicData>
            </a:graphic>
          </wp:inline>
        </w:drawing>
      </w:r>
    </w:p>
    <w:bookmarkStart w:id="1" w:name="more"/>
    <w:bookmarkEnd w:id="1"/>
    <w:p>
      <w:pPr>
        <w:pStyle w:val="style0"/>
        <w:shd w:val="clear" w:color="auto" w:fill="ffffff"/>
        <w:spacing w:after="0" w:lineRule="auto" w:line="240"/>
        <w:rPr>
          <w:rFonts w:ascii="Arial" w:cs="Arial" w:eastAsia="Times New Roman" w:hAnsi="Arial"/>
          <w:color w:val="222222"/>
          <w:sz w:val="27"/>
          <w:szCs w:val="27"/>
          <w:lang w:eastAsia="id-ID"/>
        </w:rPr>
      </w:pPr>
    </w:p>
    <w:p>
      <w:pPr>
        <w:pStyle w:val="style0"/>
        <w:shd w:val="clear" w:color="auto" w:fill="ffffff"/>
        <w:spacing w:after="0" w:lineRule="auto" w:line="24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 xml:space="preserve">Secara default pada status bar menampilkan kondisi cell, page view dan zoom. Tapi pernahkah anda memperhatikan pada status bar secara detail? Jika kita memblok beberapa buah cell yang berisi data numerik, status bar akan </w:t>
      </w:r>
      <w:r>
        <w:rPr>
          <w:rFonts w:ascii="Times New Roman" w:cs="Times New Roman" w:eastAsia="Times New Roman" w:hAnsi="Times New Roman"/>
          <w:color w:val="222222"/>
          <w:sz w:val="27"/>
          <w:szCs w:val="27"/>
          <w:lang w:eastAsia="id-ID"/>
        </w:rPr>
        <w:t>menampilkan fungsi statistik dari data cell yang kita pilih. Fungsi statistik yang bisa ditampilkan ada 6 yaitu</w:t>
      </w:r>
    </w:p>
    <w:p>
      <w:pPr>
        <w:pStyle w:val="style0"/>
        <w:numPr>
          <w:ilvl w:val="0"/>
          <w:numId w:val="24"/>
        </w:numPr>
        <w:shd w:val="clear" w:color="auto" w:fill="ffffff"/>
        <w:spacing w:after="60" w:lineRule="auto" w:line="240"/>
        <w:ind w:left="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Average</w:t>
      </w:r>
    </w:p>
    <w:p>
      <w:pPr>
        <w:pStyle w:val="style0"/>
        <w:numPr>
          <w:ilvl w:val="0"/>
          <w:numId w:val="24"/>
        </w:numPr>
        <w:shd w:val="clear" w:color="auto" w:fill="ffffff"/>
        <w:spacing w:after="60" w:lineRule="auto" w:line="240"/>
        <w:ind w:left="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Count</w:t>
      </w:r>
    </w:p>
    <w:p>
      <w:pPr>
        <w:pStyle w:val="style0"/>
        <w:numPr>
          <w:ilvl w:val="0"/>
          <w:numId w:val="24"/>
        </w:numPr>
        <w:shd w:val="clear" w:color="auto" w:fill="ffffff"/>
        <w:spacing w:after="60" w:lineRule="auto" w:line="240"/>
        <w:ind w:left="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Numerical Count</w:t>
      </w:r>
    </w:p>
    <w:p>
      <w:pPr>
        <w:pStyle w:val="style0"/>
        <w:numPr>
          <w:ilvl w:val="0"/>
          <w:numId w:val="24"/>
        </w:numPr>
        <w:shd w:val="clear" w:color="auto" w:fill="ffffff"/>
        <w:spacing w:after="60" w:lineRule="auto" w:line="240"/>
        <w:ind w:left="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Minimum</w:t>
      </w:r>
    </w:p>
    <w:p>
      <w:pPr>
        <w:pStyle w:val="style0"/>
        <w:numPr>
          <w:ilvl w:val="0"/>
          <w:numId w:val="24"/>
        </w:numPr>
        <w:shd w:val="clear" w:color="auto" w:fill="ffffff"/>
        <w:spacing w:after="60" w:lineRule="auto" w:line="240"/>
        <w:ind w:left="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Maximum</w:t>
      </w:r>
    </w:p>
    <w:p>
      <w:pPr>
        <w:pStyle w:val="style0"/>
        <w:numPr>
          <w:ilvl w:val="0"/>
          <w:numId w:val="24"/>
        </w:numPr>
        <w:shd w:val="clear" w:color="auto" w:fill="ffffff"/>
        <w:spacing w:after="60" w:lineRule="auto" w:line="240"/>
        <w:ind w:left="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Sum</w:t>
      </w:r>
    </w:p>
    <w:p>
      <w:pPr>
        <w:pStyle w:val="style0"/>
        <w:shd w:val="clear" w:color="auto" w:fill="ffffff"/>
        <w:spacing w:after="0" w:lineRule="auto" w:line="240"/>
        <w:rPr>
          <w:rFonts w:ascii="Times New Roman" w:cs="Times New Roman" w:eastAsia="Times New Roman" w:hAnsi="Times New Roman"/>
          <w:color w:val="222222"/>
          <w:sz w:val="20"/>
          <w:szCs w:val="20"/>
          <w:lang w:eastAsia="id-ID"/>
        </w:rPr>
      </w:pPr>
      <w:r>
        <w:rPr>
          <w:rFonts w:ascii="Times New Roman" w:cs="Times New Roman" w:eastAsia="Times New Roman" w:hAnsi="Times New Roman"/>
          <w:color w:val="222222"/>
          <w:sz w:val="27"/>
          <w:szCs w:val="27"/>
          <w:lang w:eastAsia="id-ID"/>
        </w:rPr>
        <w:t>Untuk memunculkan fitur statistik tersebut klik kanan pada status bar, kemudian beri centang yang anda ingin tampilkan pada status bar.</w:t>
      </w:r>
    </w:p>
    <w:p>
      <w:pPr>
        <w:pStyle w:val="style0"/>
        <w:shd w:val="clear" w:color="auto" w:fill="ffffff"/>
        <w:spacing w:after="0" w:lineRule="auto" w:line="240"/>
        <w:rPr>
          <w:rFonts w:ascii="Arial" w:cs="Arial" w:eastAsia="Times New Roman" w:hAnsi="Arial"/>
          <w:color w:val="222222"/>
          <w:sz w:val="20"/>
          <w:szCs w:val="20"/>
          <w:lang w:eastAsia="id-ID"/>
        </w:rPr>
      </w:pPr>
      <w:r>
        <w:rPr>
          <w:rFonts w:ascii="Arial" w:cs="Arial" w:eastAsia="Times New Roman" w:hAnsi="Arial"/>
          <w:noProof/>
          <w:color w:val="888888"/>
          <w:sz w:val="27"/>
          <w:szCs w:val="27"/>
          <w:lang w:eastAsia="id-ID"/>
        </w:rPr>
        <w:drawing>
          <wp:inline distL="0" distT="0" distB="0" distR="0">
            <wp:extent cx="3724274" cy="5095875"/>
            <wp:effectExtent l="0" t="0" r="9525" b="9525"/>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3724274" cy="5095875"/>
                    </a:xfrm>
                    <a:prstGeom prst="rect"/>
                    <a:ln>
                      <a:noFill/>
                    </a:ln>
                  </pic:spPr>
                </pic:pic>
              </a:graphicData>
            </a:graphic>
          </wp:inline>
        </w:drawing>
      </w:r>
    </w:p>
    <w:p>
      <w:pPr>
        <w:pStyle w:val="style0"/>
        <w:shd w:val="clear" w:color="auto" w:fill="ffffff"/>
        <w:spacing w:after="0" w:lineRule="auto" w:line="240"/>
        <w:rPr>
          <w:rFonts w:ascii="Arial" w:cs="Arial" w:eastAsia="Times New Roman" w:hAnsi="Arial"/>
          <w:color w:val="222222"/>
          <w:sz w:val="20"/>
          <w:szCs w:val="20"/>
          <w:lang w:eastAsia="id-ID"/>
        </w:rPr>
      </w:pPr>
    </w:p>
    <w:p>
      <w:pPr>
        <w:pStyle w:val="style0"/>
        <w:shd w:val="clear" w:color="auto" w:fill="ffffff"/>
        <w:spacing w:after="0" w:lineRule="auto" w:line="240"/>
        <w:rPr>
          <w:rFonts w:ascii="Times New Roman" w:cs="Times New Roman" w:eastAsia="Times New Roman" w:hAnsi="Times New Roman"/>
          <w:color w:val="222222"/>
          <w:sz w:val="28"/>
          <w:szCs w:val="28"/>
          <w:lang w:eastAsia="id-ID"/>
        </w:rPr>
      </w:pPr>
      <w:r>
        <w:rPr>
          <w:rFonts w:ascii="Times New Roman" w:cs="Times New Roman" w:eastAsia="Times New Roman" w:hAnsi="Times New Roman"/>
          <w:color w:val="222222"/>
          <w:sz w:val="28"/>
          <w:szCs w:val="28"/>
          <w:lang w:eastAsia="id-ID"/>
        </w:rPr>
        <w:t>Jika anda memili beberapa cell, status bar akan menampilkan hasil statistik yang telah anda centang. Lihat gambar di bawah!</w:t>
      </w:r>
    </w:p>
    <w:p>
      <w:pPr>
        <w:pStyle w:val="style0"/>
        <w:shd w:val="clear" w:color="auto" w:fill="ffffff"/>
        <w:spacing w:after="0" w:lineRule="auto" w:line="240"/>
        <w:rPr>
          <w:rFonts w:ascii="Arial" w:cs="Arial" w:eastAsia="Times New Roman" w:hAnsi="Arial"/>
          <w:color w:val="222222"/>
          <w:sz w:val="20"/>
          <w:szCs w:val="20"/>
          <w:lang w:eastAsia="id-ID"/>
        </w:rPr>
      </w:pPr>
      <w:r>
        <w:rPr>
          <w:rFonts w:ascii="Arial" w:cs="Arial" w:eastAsia="Times New Roman" w:hAnsi="Arial"/>
          <w:noProof/>
          <w:color w:val="888888"/>
          <w:sz w:val="27"/>
          <w:szCs w:val="27"/>
          <w:lang w:eastAsia="id-ID"/>
        </w:rPr>
        <w:drawing>
          <wp:inline distL="0" distT="0" distB="0" distR="0">
            <wp:extent cx="4286250" cy="1047750"/>
            <wp:effectExtent l="0" t="0" r="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4286250" cy="1047750"/>
                    </a:xfrm>
                    <a:prstGeom prst="rect"/>
                    <a:ln>
                      <a:noFill/>
                    </a:ln>
                  </pic:spPr>
                </pic:pic>
              </a:graphicData>
            </a:graphic>
          </wp:inline>
        </w:drawing>
      </w:r>
    </w:p>
    <w:p>
      <w:pPr>
        <w:pStyle w:val="style0"/>
        <w:rPr/>
      </w:pPr>
    </w:p>
    <w:p>
      <w:pPr>
        <w:pStyle w:val="style94"/>
        <w:rPr/>
      </w:pPr>
      <w:r>
        <w:t>Scroll bar adalah Bilah vertikal atau horizontal yang biasanya terletak di ujung kanan atau bawah jendela yang memungkinkan Anda memindahkan area tampilan jendela ke atas, bawah, kiri, atau kanan. Sebagian besar orang saat ini sudah terbiasa dengan scroll bar karena kebutuhan untuk menggulir ke atas dan ke bawah di hampir setiap halaman web Internet.</w:t>
      </w:r>
    </w:p>
    <w:p>
      <w:pPr>
        <w:pStyle w:val="style94"/>
        <w:rPr/>
      </w:pPr>
    </w:p>
    <w:p>
      <w:pPr>
        <w:pStyle w:val="style94"/>
        <w:rPr/>
      </w:pPr>
    </w:p>
    <w:p>
      <w:pPr>
        <w:pStyle w:val="style94"/>
        <w:numPr>
          <w:ilvl w:val="0"/>
          <w:numId w:val="35"/>
        </w:numPr>
        <w:spacing w:lineRule="auto" w:line="276"/>
        <w:rPr>
          <w:b/>
          <w:bCs/>
          <w:caps/>
          <w:smallCaps w:val="false"/>
          <w:sz w:val="28"/>
          <w:szCs w:val="28"/>
        </w:rPr>
      </w:pPr>
      <w:r>
        <w:rPr>
          <w:rFonts w:hint="eastAsia"/>
          <w:b/>
          <w:bCs/>
          <w:caps/>
          <w:smallCaps w:val="false"/>
          <w:sz w:val="28"/>
          <w:szCs w:val="28"/>
          <w:lang w:eastAsia="zh-CN"/>
        </w:rPr>
        <w:t>Status Bar</w:t>
      </w:r>
    </w:p>
    <w:p>
      <w:pPr>
        <w:pStyle w:val="style94"/>
        <w:numPr>
          <w:ilvl w:val="0"/>
          <w:numId w:val="0"/>
        </w:numPr>
        <w:spacing w:lineRule="auto" w:line="276"/>
        <w:rPr>
          <w:rFonts w:hint="eastAsia"/>
          <w:lang w:eastAsia="zh-CN"/>
        </w:rPr>
      </w:pPr>
      <w:r>
        <w:rPr>
          <w:rFonts w:hint="eastAsia"/>
          <w:lang w:eastAsia="zh-CN"/>
        </w:rPr>
        <w:t xml:space="preserve">Status Bar adalah </w:t>
      </w:r>
      <w:r>
        <w:rPr>
          <w:rFonts w:hint="eastAsia"/>
          <w:lang w:eastAsia="zh-CN"/>
        </w:rPr>
        <w:t>kumpulan informasi tentang jumlah slide, Tema Slide, dan Langguage/Format Bahasa dari slide anda</w:t>
      </w:r>
      <w:r>
        <w:rPr>
          <w:rFonts w:hint="eastAsia"/>
          <w:lang w:eastAsia="zh-CN"/>
        </w:rPr>
        <w:t>.</w:t>
      </w:r>
    </w:p>
    <w:p>
      <w:pPr>
        <w:pStyle w:val="style94"/>
        <w:numPr>
          <w:ilvl w:val="0"/>
          <w:numId w:val="0"/>
        </w:numPr>
        <w:spacing w:lineRule="auto" w:line="276"/>
        <w:rPr>
          <w:u w:val="single"/>
        </w:rPr>
      </w:pPr>
      <w:r>
        <w:rPr>
          <w:rFonts w:hint="eastAsia"/>
          <w:u w:val="single"/>
          <w:lang w:eastAsia="zh-CN"/>
        </w:rPr>
        <w:t>T</w:t>
      </w:r>
      <w:r>
        <w:rPr>
          <w:rFonts w:hint="eastAsia"/>
          <w:u w:val="single"/>
          <w:lang w:eastAsia="zh-CN"/>
        </w:rPr>
        <w:t xml:space="preserve">ampilan </w:t>
      </w:r>
      <w:r>
        <w:rPr>
          <w:rFonts w:hint="eastAsia"/>
          <w:u w:val="single"/>
          <w:lang w:eastAsia="zh-CN"/>
        </w:rPr>
        <w:t>Status Bar</w:t>
      </w:r>
    </w:p>
    <w:p>
      <w:pPr>
        <w:pStyle w:val="style94"/>
        <w:numPr>
          <w:ilvl w:val="0"/>
          <w:numId w:val="0"/>
        </w:numPr>
        <w:spacing w:lineRule="auto" w:line="276"/>
        <w:rPr>
          <w:rFonts w:hint="eastAsia"/>
          <w:lang w:eastAsia="zh-CN"/>
        </w:rPr>
      </w:pPr>
      <w:r>
        <w:rPr/>
        <w:drawing>
          <wp:anchor distT="0" distB="0" distL="114300" distR="114300" simplePos="false" relativeHeight="3" behindDoc="false" locked="false" layoutInCell="true" allowOverlap="true">
            <wp:simplePos x="0" y="0"/>
            <wp:positionH relativeFrom="page">
              <wp:posOffset>920115</wp:posOffset>
            </wp:positionH>
            <wp:positionV relativeFrom="page">
              <wp:posOffset>2257958</wp:posOffset>
            </wp:positionV>
            <wp:extent cx="3139728" cy="1666723"/>
            <wp:effectExtent l="0" t="0" r="0" b="0"/>
            <wp:wrapSquare wrapText="bothSides"/>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0" cstate="print"/>
                    <a:srcRect l="0" t="0" r="0" b="0"/>
                    <a:stretch/>
                  </pic:blipFill>
                  <pic:spPr>
                    <a:xfrm rot="0">
                      <a:off x="0" y="0"/>
                      <a:ext cx="3139728" cy="1666723"/>
                    </a:xfrm>
                    <a:prstGeom prst="rect"/>
                  </pic:spPr>
                </pic:pic>
              </a:graphicData>
            </a:graphic>
          </wp:anchor>
        </w:drawing>
      </w:r>
    </w:p>
    <w:p>
      <w:pPr>
        <w:pStyle w:val="style94"/>
        <w:numPr>
          <w:ilvl w:val="0"/>
          <w:numId w:val="0"/>
        </w:numPr>
        <w:spacing w:lineRule="auto" w:line="276"/>
        <w:rPr>
          <w:rFonts w:hint="eastAsia"/>
          <w:lang w:eastAsia="zh-CN"/>
        </w:rPr>
      </w:pPr>
    </w:p>
    <w:p>
      <w:pPr>
        <w:pStyle w:val="style94"/>
        <w:numPr>
          <w:ilvl w:val="0"/>
          <w:numId w:val="0"/>
        </w:numPr>
        <w:spacing w:lineRule="auto" w:line="276"/>
        <w:rPr>
          <w:rFonts w:hint="eastAsia"/>
          <w:lang w:eastAsia="zh-CN"/>
        </w:rPr>
      </w:pPr>
    </w:p>
    <w:p>
      <w:pPr>
        <w:pStyle w:val="style94"/>
        <w:numPr>
          <w:ilvl w:val="0"/>
          <w:numId w:val="0"/>
        </w:numPr>
        <w:spacing w:lineRule="auto" w:line="276"/>
        <w:rPr>
          <w:rFonts w:hint="eastAsia"/>
          <w:lang w:eastAsia="zh-CN"/>
        </w:rPr>
      </w:pPr>
    </w:p>
    <w:p>
      <w:pPr>
        <w:pStyle w:val="style94"/>
        <w:numPr>
          <w:ilvl w:val="0"/>
          <w:numId w:val="0"/>
        </w:numPr>
        <w:spacing w:lineRule="auto" w:line="276"/>
        <w:rPr>
          <w:rFonts w:hint="eastAsia"/>
          <w:lang w:eastAsia="zh-CN"/>
        </w:rPr>
      </w:pPr>
    </w:p>
    <w:p>
      <w:pPr>
        <w:pStyle w:val="style94"/>
        <w:numPr>
          <w:ilvl w:val="0"/>
          <w:numId w:val="0"/>
        </w:numPr>
        <w:spacing w:lineRule="auto" w:line="276"/>
        <w:rPr>
          <w:rFonts w:hint="eastAsia"/>
          <w:lang w:eastAsia="zh-CN"/>
        </w:rPr>
      </w:pPr>
    </w:p>
    <w:p>
      <w:pPr>
        <w:pStyle w:val="style94"/>
        <w:numPr>
          <w:ilvl w:val="0"/>
          <w:numId w:val="36"/>
        </w:numPr>
        <w:spacing w:lineRule="auto" w:line="276"/>
        <w:rPr>
          <w:b/>
          <w:bCs/>
          <w:caps/>
          <w:smallCaps w:val="false"/>
          <w:color w:val="36363d"/>
          <w:sz w:val="28"/>
          <w:szCs w:val="28"/>
        </w:rPr>
      </w:pPr>
      <w:r>
        <w:rPr>
          <w:rFonts w:hint="eastAsia"/>
          <w:b/>
          <w:bCs/>
          <w:caps/>
          <w:smallCaps w:val="false"/>
          <w:color w:val="36363d"/>
          <w:sz w:val="28"/>
          <w:szCs w:val="28"/>
          <w:lang w:eastAsia="zh-CN"/>
        </w:rPr>
        <w:t>SCROLL BAR HORIZONTAL</w:t>
      </w:r>
    </w:p>
    <w:p>
      <w:pPr>
        <w:pStyle w:val="style0"/>
        <w:rPr/>
      </w:pPr>
      <w:r>
        <w:rPr>
          <w:rFonts w:hint="eastAsia"/>
          <w:lang w:eastAsia="zh-CN"/>
        </w:rPr>
        <w:t xml:space="preserve"> Scorl</w:t>
      </w:r>
      <w:r>
        <w:rPr>
          <w:rFonts w:hint="eastAsia"/>
          <w:lang w:eastAsia="zh-CN"/>
        </w:rPr>
        <w:t xml:space="preserve">l </w:t>
      </w:r>
      <w:r>
        <w:rPr>
          <w:rFonts w:hint="eastAsia"/>
          <w:lang w:eastAsia="zh-CN"/>
        </w:rPr>
        <w:t>B</w:t>
      </w:r>
      <w:r>
        <w:rPr>
          <w:rFonts w:hint="eastAsia"/>
          <w:lang w:eastAsia="zh-CN"/>
        </w:rPr>
        <w:t xml:space="preserve">ar Horizontal adalah </w:t>
      </w:r>
      <w:r>
        <w:rPr>
          <w:rFonts w:hint="default"/>
          <w:lang w:eastAsia="zh-CN"/>
        </w:rPr>
        <w:t>perintah</w:t>
      </w:r>
      <w:r>
        <w:rPr>
          <w:rFonts w:hint="default"/>
          <w:lang w:eastAsia="zh-CN"/>
        </w:rPr>
        <w:t xml:space="preserve"> </w:t>
      </w:r>
      <w:r>
        <w:rPr>
          <w:rFonts w:hint="default"/>
          <w:lang w:eastAsia="zh-CN"/>
        </w:rPr>
        <w:t>untuk</w:t>
      </w:r>
      <w:r>
        <w:rPr>
          <w:rFonts w:hint="default"/>
          <w:lang w:eastAsia="zh-CN"/>
        </w:rPr>
        <w:t xml:space="preserve"> </w:t>
      </w:r>
      <w:r>
        <w:rPr>
          <w:rFonts w:hint="default"/>
          <w:lang w:eastAsia="zh-CN"/>
        </w:rPr>
        <w:t>menggeser</w:t>
      </w:r>
      <w:r>
        <w:rPr>
          <w:rFonts w:hint="default"/>
          <w:lang w:eastAsia="zh-CN"/>
        </w:rPr>
        <w:t xml:space="preserve"> </w:t>
      </w:r>
      <w:r>
        <w:rPr>
          <w:rFonts w:hint="default"/>
          <w:lang w:eastAsia="zh-CN"/>
        </w:rPr>
        <w:t>layar</w:t>
      </w:r>
      <w:r>
        <w:rPr>
          <w:rFonts w:hint="default"/>
          <w:lang w:eastAsia="zh-CN"/>
        </w:rPr>
        <w:t xml:space="preserve"> </w:t>
      </w:r>
      <w:r>
        <w:rPr>
          <w:rFonts w:hint="default"/>
          <w:lang w:eastAsia="zh-CN"/>
        </w:rPr>
        <w:t>secara</w:t>
      </w:r>
      <w:r>
        <w:rPr>
          <w:rFonts w:hint="default"/>
          <w:lang w:eastAsia="zh-CN"/>
        </w:rPr>
        <w:t xml:space="preserve"> </w:t>
      </w:r>
      <w:r>
        <w:rPr>
          <w:rFonts w:hint="default"/>
          <w:lang w:eastAsia="zh-CN"/>
        </w:rPr>
        <w:t>Horizontal</w:t>
      </w:r>
      <w:r>
        <w:rPr>
          <w:rFonts w:hint="default"/>
          <w:lang w:eastAsia="zh-CN"/>
        </w:rPr>
        <w:t xml:space="preserve"> </w:t>
      </w:r>
      <w:r>
        <w:rPr>
          <w:rFonts w:hint="default"/>
          <w:lang w:eastAsia="zh-CN"/>
        </w:rPr>
        <w:t>ke</w:t>
      </w:r>
      <w:r>
        <w:rPr>
          <w:rFonts w:hint="default"/>
          <w:lang w:eastAsia="zh-CN"/>
        </w:rPr>
        <w:t xml:space="preserve"> </w:t>
      </w:r>
      <w:r>
        <w:rPr>
          <w:rFonts w:hint="default"/>
          <w:lang w:eastAsia="zh-CN"/>
        </w:rPr>
        <w:t>k</w:t>
      </w:r>
      <w:r>
        <w:rPr>
          <w:rFonts w:hint="default"/>
          <w:lang w:eastAsia="zh-CN"/>
        </w:rPr>
        <w:t>ana</w:t>
      </w:r>
      <w:r>
        <w:rPr>
          <w:rFonts w:hint="default"/>
          <w:lang w:eastAsia="zh-CN"/>
        </w:rPr>
        <w:t>n</w:t>
      </w:r>
      <w:r>
        <w:rPr>
          <w:rFonts w:hint="default"/>
          <w:lang w:eastAsia="zh-CN"/>
        </w:rPr>
        <w:t xml:space="preserve"> </w:t>
      </w:r>
      <w:r>
        <w:rPr>
          <w:rFonts w:hint="default"/>
          <w:lang w:eastAsia="zh-CN"/>
        </w:rPr>
        <w:t>atau</w:t>
      </w:r>
      <w:r>
        <w:rPr>
          <w:rFonts w:hint="default"/>
          <w:lang w:eastAsia="zh-CN"/>
        </w:rPr>
        <w:t xml:space="preserve"> </w:t>
      </w:r>
      <w:r>
        <w:rPr>
          <w:rFonts w:hint="default"/>
          <w:lang w:eastAsia="zh-CN"/>
        </w:rPr>
        <w:t>ke</w:t>
      </w:r>
      <w:r>
        <w:rPr>
          <w:rFonts w:hint="default"/>
          <w:lang w:eastAsia="zh-CN"/>
        </w:rPr>
        <w:t xml:space="preserve"> </w:t>
      </w:r>
      <w:r>
        <w:rPr>
          <w:rFonts w:hint="default"/>
          <w:lang w:eastAsia="zh-CN"/>
        </w:rPr>
        <w:t>kiri</w:t>
      </w:r>
      <w:r>
        <w:rPr>
          <w:rFonts w:hint="default"/>
          <w:lang w:eastAsia="zh-CN"/>
        </w:rPr>
        <w:t>.</w:t>
      </w:r>
    </w:p>
    <w:p>
      <w:pPr>
        <w:pStyle w:val="style179"/>
        <w:numPr>
          <w:ilvl w:val="0"/>
          <w:numId w:val="34"/>
        </w:numPr>
        <w:rPr>
          <w:b/>
          <w:bCs/>
          <w:caps/>
          <w:smallCaps w:val="false"/>
          <w:color w:val="auto"/>
          <w:sz w:val="28"/>
          <w:szCs w:val="28"/>
        </w:rPr>
      </w:pPr>
      <w:r>
        <w:rPr>
          <w:rFonts w:hint="eastAsia"/>
          <w:b/>
          <w:bCs/>
          <w:caps/>
          <w:smallCaps w:val="false"/>
          <w:color w:val="auto"/>
          <w:sz w:val="28"/>
          <w:szCs w:val="28"/>
          <w:lang w:eastAsia="zh-CN"/>
        </w:rPr>
        <w:t>S</w:t>
      </w:r>
      <w:r>
        <w:rPr>
          <w:rFonts w:hint="eastAsia"/>
          <w:b/>
          <w:bCs/>
          <w:caps/>
          <w:smallCaps w:val="false"/>
          <w:color w:val="auto"/>
          <w:sz w:val="28"/>
          <w:szCs w:val="28"/>
          <w:lang w:eastAsia="zh-CN"/>
        </w:rPr>
        <w:t xml:space="preserve">croll </w:t>
      </w:r>
      <w:r>
        <w:rPr>
          <w:rFonts w:hint="eastAsia"/>
          <w:b/>
          <w:bCs/>
          <w:caps/>
          <w:smallCaps w:val="false"/>
          <w:color w:val="auto"/>
          <w:sz w:val="28"/>
          <w:szCs w:val="28"/>
          <w:lang w:eastAsia="zh-CN"/>
        </w:rPr>
        <w:t>B</w:t>
      </w:r>
      <w:r>
        <w:rPr>
          <w:rFonts w:hint="eastAsia"/>
          <w:b/>
          <w:bCs/>
          <w:caps/>
          <w:smallCaps w:val="false"/>
          <w:color w:val="auto"/>
          <w:sz w:val="28"/>
          <w:szCs w:val="28"/>
          <w:lang w:eastAsia="zh-CN"/>
        </w:rPr>
        <w:t>ar Vertical</w:t>
      </w:r>
    </w:p>
    <w:p>
      <w:pPr>
        <w:pStyle w:val="style0"/>
        <w:rPr/>
      </w:pPr>
      <w:r>
        <w:rPr>
          <w:rFonts w:hint="eastAsia"/>
          <w:b w:val="false"/>
          <w:bCs w:val="false"/>
          <w:color w:val="auto"/>
          <w:sz w:val="22"/>
          <w:szCs w:val="22"/>
          <w:lang w:eastAsia="zh-CN"/>
        </w:rPr>
        <w:t>Scorl</w:t>
      </w:r>
      <w:r>
        <w:rPr>
          <w:rFonts w:hint="eastAsia"/>
          <w:b w:val="false"/>
          <w:bCs w:val="false"/>
          <w:color w:val="auto"/>
          <w:sz w:val="22"/>
          <w:szCs w:val="22"/>
          <w:lang w:eastAsia="zh-CN"/>
        </w:rPr>
        <w:t xml:space="preserve">l </w:t>
      </w:r>
      <w:r>
        <w:rPr>
          <w:rFonts w:hint="eastAsia"/>
          <w:b w:val="false"/>
          <w:bCs w:val="false"/>
          <w:color w:val="auto"/>
          <w:sz w:val="22"/>
          <w:szCs w:val="22"/>
          <w:lang w:eastAsia="zh-CN"/>
        </w:rPr>
        <w:t>B</w:t>
      </w:r>
      <w:r>
        <w:rPr>
          <w:rFonts w:hint="eastAsia"/>
          <w:b w:val="false"/>
          <w:bCs w:val="false"/>
          <w:color w:val="auto"/>
          <w:sz w:val="22"/>
          <w:szCs w:val="22"/>
          <w:lang w:eastAsia="zh-CN"/>
        </w:rPr>
        <w:t xml:space="preserve">ar </w:t>
      </w:r>
      <w:r>
        <w:rPr>
          <w:rFonts w:hint="eastAsia"/>
          <w:b w:val="false"/>
          <w:bCs w:val="false"/>
          <w:color w:val="auto"/>
          <w:sz w:val="22"/>
          <w:szCs w:val="22"/>
          <w:lang w:eastAsia="zh-CN"/>
        </w:rPr>
        <w:t>Ver</w:t>
      </w:r>
      <w:r>
        <w:rPr>
          <w:rFonts w:hint="eastAsia"/>
          <w:b w:val="false"/>
          <w:bCs w:val="false"/>
          <w:color w:val="auto"/>
          <w:sz w:val="22"/>
          <w:szCs w:val="22"/>
          <w:lang w:eastAsia="zh-CN"/>
        </w:rPr>
        <w:t>tica</w:t>
      </w:r>
      <w:r>
        <w:rPr>
          <w:rFonts w:hint="eastAsia"/>
          <w:b w:val="false"/>
          <w:bCs w:val="false"/>
          <w:color w:val="auto"/>
          <w:sz w:val="22"/>
          <w:szCs w:val="22"/>
          <w:lang w:eastAsia="zh-CN"/>
        </w:rPr>
        <w:t xml:space="preserve">l adalah </w:t>
      </w:r>
      <w:r>
        <w:rPr>
          <w:rFonts w:hint="default"/>
          <w:sz w:val="22"/>
          <w:szCs w:val="22"/>
          <w:lang w:eastAsia="zh-CN"/>
        </w:rPr>
        <w:t>Bagian perintah untuk menggeser layar secara Vertical ke atas atau ke bawah</w:t>
      </w:r>
      <w:r>
        <w:rPr>
          <w:rFonts w:hint="default"/>
          <w:lang w:eastAsia="zh-CN"/>
        </w:rPr>
        <w:t>.</w:t>
      </w:r>
    </w:p>
    <w:p>
      <w:pPr>
        <w:pStyle w:val="style0"/>
        <w:numPr>
          <w:ilvl w:val="0"/>
          <w:numId w:val="0"/>
        </w:numPr>
        <w:rPr>
          <w:b w:val="false"/>
          <w:bCs w:val="false"/>
          <w:color w:val="auto"/>
          <w:sz w:val="28"/>
          <w:szCs w:val="28"/>
        </w:rPr>
      </w:pPr>
    </w:p>
    <w:p>
      <w:pPr>
        <w:pStyle w:val="style94"/>
        <w:rPr/>
      </w:pPr>
      <w:r>
        <w:t>Di bawah ini adalah gambar dari jendela Microsoft Windows dengan scroll bar vertikal dan horizontal.</w:t>
      </w:r>
    </w:p>
    <w:p>
      <w:pPr>
        <w:pStyle w:val="style0"/>
        <w:rPr/>
      </w:pPr>
      <w:r>
        <w:rPr>
          <w:noProof/>
          <w:lang w:eastAsia="id-ID"/>
        </w:rPr>
        <w:drawing>
          <wp:inline distL="0" distT="0" distB="0" distR="0">
            <wp:extent cx="3809999" cy="3057525"/>
            <wp:effectExtent l="0" t="0" r="0" b="9525"/>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srcRect l="0" t="0" r="0" b="0"/>
                    <a:stretch/>
                  </pic:blipFill>
                  <pic:spPr>
                    <a:xfrm rot="0">
                      <a:off x="0" y="0"/>
                      <a:ext cx="3809999" cy="3057525"/>
                    </a:xfrm>
                    <a:prstGeom prst="rect"/>
                    <a:ln>
                      <a:noFill/>
                    </a:ln>
                  </pic:spPr>
                </pic:pic>
              </a:graphicData>
            </a:graphic>
          </wp:inline>
        </w:drawing>
      </w:r>
    </w:p>
    <w:p>
      <w:pPr>
        <w:pStyle w:val="style4103"/>
        <w:rPr/>
      </w:pPr>
      <w:r>
        <w:t>bilah gulir jendela windows</w:t>
      </w:r>
    </w:p>
    <w:p>
      <w:pPr>
        <w:pStyle w:val="style2"/>
        <w:rPr>
          <w:b/>
          <w:bCs/>
          <w:color w:val="auto"/>
        </w:rPr>
      </w:pPr>
      <w:r>
        <w:rPr>
          <w:rStyle w:val="style4102"/>
          <w:b/>
          <w:bCs/>
          <w:color w:val="auto"/>
        </w:rPr>
        <w:t>Cara menggulir dan menggunakan scroll bar</w:t>
      </w:r>
    </w:p>
    <w:p>
      <w:pPr>
        <w:pStyle w:val="style94"/>
        <w:rPr/>
      </w:pPr>
      <w:r>
        <w:t>Scroll</w:t>
      </w:r>
      <w:r>
        <w:t xml:space="preserve"> bar digunakan menggunakan mouse, touchpad, atau keyboard. Dengan mouse, Anda dapat memindahkan scroll bar dengan mengklik panah gulir di salah satu ujung scroll bar, klik pada bagian kosong dari bilah gulir, atau klik dan seret kotak scroll bar. Dengan keyboard, Anda dapat menggunakan tombol panah atas atau bawah, halaman atas dan bawah untuk menggulir beberapa baris sekaligus atau bilah spasi untuk menggulirkan satu halaman sekaligus.</w:t>
      </w:r>
    </w:p>
    <w:p>
      <w:pPr>
        <w:pStyle w:val="style94"/>
        <w:rPr/>
      </w:pPr>
      <w:r>
        <w:t>Sebagian besar komputer saat ini juga menyertakan mouse dengan roda atau tombol yang memungkinkan Anda untuk menggulir ke atas dan ke bawah pada halaman, dan dalam beberapa kasus kiri ke kanan.</w:t>
      </w:r>
    </w:p>
    <w:p>
      <w:pPr>
        <w:pStyle w:val="style3"/>
        <w:rPr/>
      </w:pPr>
      <w:r>
        <w:rPr>
          <w:rStyle w:val="style4102"/>
        </w:rPr>
        <w:t>Tip Apple</w:t>
      </w:r>
    </w:p>
    <w:p>
      <w:pPr>
        <w:pStyle w:val="style94"/>
        <w:rPr/>
      </w:pPr>
      <w:r>
        <w:t>Pada komputer Apple, beberapa program, seperti Safari, mungkin tidak menampilkan scroll bar. Untuk menggulir ke atas dan ke bawah dalam program ini, sentuh dua jari pada touchpad atau sentuh mouse dan seret ke atas atau ke bawah.</w:t>
      </w:r>
    </w:p>
    <w:p>
      <w:pPr>
        <w:pStyle w:val="style3"/>
        <w:rPr/>
      </w:pPr>
      <w:r>
        <w:rPr>
          <w:rStyle w:val="style4102"/>
        </w:rPr>
        <w:t>Tip laptop</w:t>
      </w:r>
    </w:p>
    <w:p>
      <w:pPr>
        <w:pStyle w:val="style94"/>
        <w:rPr/>
      </w:pPr>
      <w:r>
        <w:t>Lihat halaman touchpad kita untuk metode lain menggulir menggunakan touchpad laptop.</w:t>
      </w:r>
    </w:p>
    <w:p>
      <w:pPr>
        <w:pStyle w:val="style2"/>
        <w:rPr>
          <w:b/>
          <w:bCs/>
          <w:color w:val="auto"/>
        </w:rPr>
      </w:pPr>
      <w:r>
        <w:rPr>
          <w:rStyle w:val="style4102"/>
          <w:b/>
          <w:bCs/>
          <w:color w:val="auto"/>
        </w:rPr>
        <w:t>Bagaimana cara saya menggunakan atau mengaktifkan scroll bar horizontal?</w:t>
      </w:r>
    </w:p>
    <w:p>
      <w:pPr>
        <w:pStyle w:val="style94"/>
        <w:rPr/>
      </w:pPr>
      <w:r>
        <w:t>Scroll</w:t>
      </w:r>
      <w:r>
        <w:t xml:space="preserve"> bar horizontal di hampir semua program hilang atau dinonaktifkan karena teks atau konten lain yang ditampilkan dibungkus atau diubah ukurannya untuk mencegah pengguliran horizontal. Misalnya, dengan halaman web ini, tidak ada pengguliran horizontal karena dirancang agar sesuai dengan layar. Jika Anda melihat halaman yang memiliki pengguliran horizontal, Anda dapat menggulir ke kanan dengan mengklik panah gulir kanan pada scroll bar horizontal.</w:t>
      </w:r>
    </w:p>
    <w:p>
      <w:pPr>
        <w:pStyle w:val="style3"/>
        <w:rPr/>
      </w:pPr>
      <w:r>
        <w:rPr>
          <w:rStyle w:val="style4102"/>
        </w:rPr>
        <w:t>Tip</w:t>
      </w:r>
    </w:p>
    <w:p>
      <w:pPr>
        <w:pStyle w:val="style94"/>
        <w:rPr/>
      </w:pPr>
      <w:r>
        <w:t>Untuk mengaktifkan pengguliran horizontal pada dokumen teks yang panjang, Anda dapat menonaktifkan bungkus kata (wrap text) dalam program Anda untuk mencegah teks agar tidak terbungkus ke baris berikutnya dan memungkinkan scroll bar horizontal. Saat bekerja dengan gambar atau dokumen lain, memperbesar juga akan memungkinkan pengguliran horizontal.</w:t>
      </w:r>
    </w:p>
    <w:p>
      <w:pPr>
        <w:pStyle w:val="style3"/>
        <w:rPr/>
      </w:pPr>
      <w:r>
        <w:rPr>
          <w:rStyle w:val="style4102"/>
        </w:rPr>
        <w:t>Berapa banyak scroll bar pada jendela?</w:t>
      </w:r>
    </w:p>
    <w:p>
      <w:pPr>
        <w:pStyle w:val="style94"/>
        <w:rPr/>
      </w:pPr>
      <w:r>
        <w:t>Sering hanya ada satu bilah gulir di jendela, yang merupakan scroll bar vertikal yang memungkinkan Anda untuk menggulir ke atas dan ke bawah di jendela. Banyak program secara otomatis membungkus teks dalam sebuah jendela saat Anda mengubah ukuran jendela atau memperbesar ke dalam dokumen. Program yang memiliki ukuran jendela tetap atau tidak mengaktifkan bungkus kata akan menampilkan scroll bar horizontal saat ukuran jendela diubah. Untuk program ini, akan ada dua scroll bar, bilah gulir horizontal dan vertikal.</w:t>
      </w:r>
    </w:p>
    <w:p>
      <w:pPr>
        <w:pStyle w:val="style179"/>
        <w:numPr>
          <w:ilvl w:val="0"/>
          <w:numId w:val="33"/>
        </w:numPr>
        <w:rPr>
          <w:rFonts w:hint="eastAsia"/>
          <w:b/>
          <w:bCs/>
          <w:caps/>
          <w:smallCaps w:val="false"/>
          <w:sz w:val="28"/>
          <w:szCs w:val="28"/>
          <w:lang w:eastAsia="zh-CN"/>
        </w:rPr>
      </w:pPr>
      <w:r>
        <w:rPr>
          <w:rFonts w:hint="eastAsia"/>
          <w:b/>
          <w:bCs/>
          <w:caps/>
          <w:smallCaps w:val="false"/>
          <w:sz w:val="28"/>
          <w:szCs w:val="28"/>
          <w:lang w:eastAsia="zh-CN"/>
        </w:rPr>
        <w:t>Slide</w:t>
      </w:r>
      <w:r>
        <w:rPr>
          <w:rFonts w:hint="eastAsia"/>
          <w:caps/>
          <w:smallCaps w:val="false"/>
          <w:sz w:val="28"/>
          <w:szCs w:val="28"/>
          <w:lang w:eastAsia="zh-CN"/>
        </w:rPr>
        <w:t xml:space="preserve"> </w:t>
      </w:r>
      <w:r>
        <w:rPr>
          <w:rFonts w:hint="eastAsia"/>
          <w:b/>
          <w:bCs/>
          <w:caps/>
          <w:smallCaps w:val="false"/>
          <w:sz w:val="28"/>
          <w:szCs w:val="28"/>
          <w:lang w:eastAsia="zh-CN"/>
        </w:rPr>
        <w:t>Area</w:t>
      </w:r>
    </w:p>
    <w:p>
      <w:pPr>
        <w:pStyle w:val="style179"/>
        <w:numPr>
          <w:ilvl w:val="0"/>
          <w:numId w:val="0"/>
        </w:numPr>
        <w:ind w:left="720" w:firstLine="0"/>
        <w:rPr>
          <w:rFonts w:hint="eastAsia"/>
          <w:b/>
          <w:bCs/>
          <w:sz w:val="28"/>
          <w:szCs w:val="28"/>
          <w:lang w:eastAsia="zh-CN"/>
        </w:rPr>
      </w:pPr>
      <w:r>
        <w:rPr/>
        <w:drawing>
          <wp:anchor distT="0" distB="0" distL="114300" distR="114300" simplePos="false" relativeHeight="2" behindDoc="false" locked="false" layoutInCell="true" allowOverlap="true">
            <wp:simplePos x="0" y="0"/>
            <wp:positionH relativeFrom="page">
              <wp:posOffset>1261948</wp:posOffset>
            </wp:positionH>
            <wp:positionV relativeFrom="page">
              <wp:posOffset>7809706</wp:posOffset>
            </wp:positionV>
            <wp:extent cx="3139726" cy="1765234"/>
            <wp:effectExtent l="0" t="0" r="0" b="0"/>
            <wp:wrapSquare wrapText="bothSides"/>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2" cstate="print"/>
                    <a:srcRect l="0" t="0" r="0" b="0"/>
                    <a:stretch/>
                  </pic:blipFill>
                  <pic:spPr>
                    <a:xfrm rot="0">
                      <a:off x="0" y="0"/>
                      <a:ext cx="3139726" cy="1765234"/>
                    </a:xfrm>
                    <a:prstGeom prst="rect"/>
                  </pic:spPr>
                </pic:pic>
              </a:graphicData>
            </a:graphic>
          </wp:anchor>
        </w:drawing>
      </w:r>
    </w:p>
    <w:p>
      <w:pPr>
        <w:pStyle w:val="style0"/>
        <w:numPr>
          <w:ilvl w:val="0"/>
          <w:numId w:val="0"/>
        </w:numPr>
        <w:rPr>
          <w:rFonts w:hint="eastAsia"/>
          <w:b/>
          <w:bCs/>
          <w:sz w:val="28"/>
          <w:szCs w:val="28"/>
          <w:lang w:eastAsia="zh-CN"/>
        </w:rPr>
      </w:pPr>
    </w:p>
    <w:p>
      <w:pPr>
        <w:pStyle w:val="style179"/>
        <w:numPr>
          <w:ilvl w:val="0"/>
          <w:numId w:val="0"/>
        </w:numPr>
        <w:ind w:left="720" w:firstLine="0"/>
        <w:rPr>
          <w:rFonts w:hint="eastAsia"/>
          <w:b/>
          <w:bCs/>
          <w:sz w:val="28"/>
          <w:szCs w:val="28"/>
          <w:lang w:eastAsia="zh-CN"/>
        </w:rPr>
      </w:pPr>
    </w:p>
    <w:p>
      <w:pPr>
        <w:pStyle w:val="style0"/>
        <w:rPr>
          <w:rFonts w:hint="eastAsia"/>
          <w:lang w:eastAsia="zh-CN"/>
        </w:rPr>
      </w:pPr>
    </w:p>
    <w:p>
      <w:pPr>
        <w:pStyle w:val="style0"/>
        <w:rPr>
          <w:rFonts w:hint="eastAsia"/>
          <w:b/>
          <w:bCs/>
          <w:i/>
          <w:iCs/>
          <w:lang w:eastAsia="zh-CN"/>
        </w:rPr>
      </w:pPr>
    </w:p>
    <w:p>
      <w:pPr>
        <w:pStyle w:val="style0"/>
        <w:rPr>
          <w:rFonts w:hint="eastAsia"/>
          <w:b/>
          <w:bCs/>
          <w:i/>
          <w:iCs/>
          <w:lang w:eastAsia="zh-CN"/>
        </w:rPr>
      </w:pPr>
    </w:p>
    <w:p>
      <w:pPr>
        <w:pStyle w:val="style0"/>
        <w:rPr>
          <w:rFonts w:hint="eastAsia"/>
          <w:b/>
          <w:bCs/>
          <w:i/>
          <w:iCs/>
          <w:lang w:eastAsia="zh-CN"/>
        </w:rPr>
      </w:pPr>
    </w:p>
    <w:p>
      <w:pPr>
        <w:pStyle w:val="style0"/>
        <w:rPr>
          <w:rFonts w:hint="eastAsia"/>
          <w:b/>
          <w:bCs/>
          <w:i/>
          <w:iCs/>
          <w:lang w:eastAsia="zh-CN"/>
        </w:rPr>
      </w:pPr>
      <w:r>
        <w:rPr>
          <w:rFonts w:hint="eastAsia"/>
          <w:b/>
          <w:bCs/>
          <w:i/>
          <w:iCs/>
          <w:lang w:eastAsia="zh-CN"/>
        </w:rPr>
        <w:t>Mengenal Area S</w:t>
      </w:r>
      <w:r>
        <w:rPr>
          <w:rFonts w:hint="eastAsia"/>
          <w:b/>
          <w:bCs/>
          <w:i/>
          <w:iCs/>
          <w:lang w:eastAsia="zh-CN"/>
        </w:rPr>
        <w:t>l</w:t>
      </w:r>
      <w:r>
        <w:rPr>
          <w:rFonts w:hint="eastAsia"/>
          <w:b/>
          <w:bCs/>
          <w:i/>
          <w:iCs/>
          <w:lang w:eastAsia="zh-CN"/>
        </w:rPr>
        <w:t>ide pada Power Point</w:t>
      </w:r>
    </w:p>
    <w:p>
      <w:pPr>
        <w:pStyle w:val="style0"/>
        <w:rPr>
          <w:rFonts w:hint="eastAsia"/>
          <w:lang w:eastAsia="zh-CN"/>
        </w:rPr>
      </w:pPr>
      <w:r>
        <w:rPr>
          <w:rFonts w:hint="eastAsia"/>
          <w:lang w:eastAsia="zh-CN"/>
        </w:rPr>
        <w:t>Area Slide pada Power Point adalah sebuah area dimana kita akan menunjukkan apa yang akan kita presentasikan. Jadi Area Slide bisa juga disebut dengan area kerja atau area yang akan kita desain dan akan kita tampilkan, biasanya dalam Area Slide pada Power Point ini terdiri dari beberapa bagian,misalnya saja bagian judul dan isi, Area Slide adalah bagian terkecil dari Presentasi Power Point, biasanya setiap presentasi terdiri dari beberapa slide yang ditata sedemikian rupa. Untuk membuat presentasi yang baik kita harus tahu gimana cara mendesain Background pada Slide power Point, menambahkan Slide Presentasi dan menambah animasi perubahan antar slide.</w:t>
      </w:r>
    </w:p>
    <w:p>
      <w:pPr>
        <w:pStyle w:val="style0"/>
        <w:rPr>
          <w:rFonts w:hint="default"/>
          <w:b/>
          <w:sz w:val="28"/>
          <w:szCs w:val="28"/>
          <w:u w:val="single"/>
          <w:lang w:eastAsia="zh-CN"/>
        </w:rPr>
      </w:pPr>
    </w:p>
    <w:p>
      <w:pPr>
        <w:pStyle w:val="style0"/>
        <w:rPr>
          <w:rFonts w:hint="default"/>
          <w:b/>
          <w:sz w:val="28"/>
          <w:szCs w:val="28"/>
          <w:u w:val="single"/>
          <w:lang w:eastAsia="zh-CN"/>
        </w:rPr>
      </w:pPr>
      <w:r>
        <w:rPr>
          <w:rFonts w:hint="default"/>
          <w:b/>
          <w:sz w:val="28"/>
          <w:szCs w:val="28"/>
          <w:u w:val="single"/>
          <w:lang w:eastAsia="zh-CN"/>
        </w:rPr>
        <w:t>Kesimpulan</w:t>
      </w:r>
    </w:p>
    <w:p>
      <w:pPr>
        <w:pStyle w:val="style0"/>
        <w:rPr/>
      </w:pPr>
    </w:p>
    <w:p>
      <w:pPr>
        <w:pStyle w:val="style0"/>
        <w:rPr/>
      </w:pPr>
      <w:r>
        <w:rPr>
          <w:rFonts w:hint="default"/>
          <w:b/>
          <w:lang w:eastAsia="zh-CN"/>
        </w:rPr>
        <w:t>Ms.</w:t>
      </w:r>
      <w:r>
        <w:rPr>
          <w:rFonts w:hint="default"/>
          <w:b/>
          <w:lang w:eastAsia="zh-CN"/>
        </w:rPr>
        <w:t xml:space="preserve"> </w:t>
      </w:r>
      <w:r>
        <w:rPr>
          <w:rFonts w:hint="default"/>
          <w:b/>
          <w:lang w:eastAsia="zh-CN"/>
        </w:rPr>
        <w:t>Power</w:t>
      </w:r>
      <w:r>
        <w:rPr>
          <w:rFonts w:hint="default"/>
          <w:b/>
          <w:lang w:eastAsia="zh-CN"/>
        </w:rPr>
        <w:t xml:space="preserve"> </w:t>
      </w:r>
      <w:r>
        <w:rPr>
          <w:rFonts w:hint="default"/>
          <w:b/>
          <w:lang w:eastAsia="zh-CN"/>
        </w:rPr>
        <w:t>Point</w:t>
      </w:r>
      <w:r>
        <w:rPr>
          <w:rFonts w:hint="default"/>
          <w:b/>
          <w:lang w:eastAsia="zh-CN"/>
        </w:rPr>
        <w:t xml:space="preserve"> </w:t>
      </w:r>
      <w:r>
        <w:rPr>
          <w:rFonts w:hint="default"/>
          <w:b/>
          <w:lang w:eastAsia="zh-CN"/>
        </w:rPr>
        <w:t>O</w:t>
      </w:r>
      <w:r>
        <w:rPr>
          <w:rFonts w:hint="default"/>
          <w:b/>
        </w:rPr>
        <w:t>ffice</w:t>
      </w:r>
      <w:r>
        <w:rPr>
          <w:rFonts w:hint="default"/>
          <w:b/>
          <w:lang w:eastAsia="zh-CN"/>
        </w:rPr>
        <w:t xml:space="preserve"> </w:t>
      </w:r>
      <w:r>
        <w:rPr>
          <w:rFonts w:hint="default"/>
          <w:b/>
          <w:lang w:eastAsia="zh-CN"/>
        </w:rPr>
        <w:t>Button</w:t>
      </w:r>
    </w:p>
    <w:p>
      <w:pPr>
        <w:pStyle w:val="style0"/>
        <w:rPr/>
      </w:pPr>
      <w:r>
        <w:rPr>
          <w:rFonts w:hint="eastAsia"/>
          <w:lang w:eastAsia="zh-CN"/>
        </w:rPr>
        <w:t>Bagian t</w:t>
      </w:r>
      <w:r>
        <w:rPr>
          <w:rFonts w:hint="default"/>
        </w:rPr>
        <w:t>ombol</w:t>
      </w:r>
      <w:r>
        <w:rPr>
          <w:rFonts w:hint="default"/>
        </w:rPr>
        <w:t xml:space="preserve"> </w:t>
      </w:r>
      <w:r>
        <w:rPr>
          <w:rFonts w:hint="default"/>
        </w:rPr>
        <w:t>ini</w:t>
      </w:r>
      <w:r>
        <w:rPr>
          <w:rFonts w:hint="default"/>
        </w:rPr>
        <w:t xml:space="preserve"> </w:t>
      </w:r>
      <w:r>
        <w:rPr>
          <w:rFonts w:hint="default"/>
        </w:rPr>
        <w:t>digunakan</w:t>
      </w:r>
      <w:r>
        <w:rPr>
          <w:rFonts w:hint="default"/>
        </w:rPr>
        <w:t xml:space="preserve"> </w:t>
      </w:r>
      <w:r>
        <w:rPr>
          <w:rFonts w:hint="default"/>
        </w:rPr>
        <w:t>untuk</w:t>
      </w:r>
      <w:r>
        <w:rPr>
          <w:rFonts w:hint="default"/>
        </w:rPr>
        <w:t xml:space="preserve"> </w:t>
      </w:r>
      <w:r>
        <w:rPr>
          <w:rFonts w:hint="default"/>
        </w:rPr>
        <w:t>mengakses</w:t>
      </w:r>
      <w:r>
        <w:rPr>
          <w:rFonts w:hint="default"/>
        </w:rPr>
        <w:t xml:space="preserve"> </w:t>
      </w:r>
      <w:r>
        <w:rPr>
          <w:rFonts w:hint="default"/>
        </w:rPr>
        <w:t>perintah-perintah</w:t>
      </w:r>
      <w:r>
        <w:rPr>
          <w:rFonts w:hint="default"/>
        </w:rPr>
        <w:t xml:space="preserve"> </w:t>
      </w:r>
      <w:r>
        <w:rPr>
          <w:rFonts w:hint="default"/>
        </w:rPr>
        <w:t>dasar</w:t>
      </w:r>
      <w:r>
        <w:rPr>
          <w:rFonts w:hint="default"/>
        </w:rPr>
        <w:t xml:space="preserve"> </w:t>
      </w:r>
      <w:r>
        <w:rPr>
          <w:rFonts w:hint="default"/>
        </w:rPr>
        <w:t>yang</w:t>
      </w:r>
      <w:r>
        <w:rPr>
          <w:rFonts w:hint="default"/>
        </w:rPr>
        <w:t xml:space="preserve"> </w:t>
      </w:r>
      <w:r>
        <w:rPr>
          <w:rFonts w:hint="default"/>
        </w:rPr>
        <w:t>berhubungan</w:t>
      </w:r>
      <w:r>
        <w:rPr>
          <w:rFonts w:hint="default"/>
        </w:rPr>
        <w:t xml:space="preserve"> </w:t>
      </w:r>
      <w:r>
        <w:rPr>
          <w:rFonts w:hint="default"/>
        </w:rPr>
        <w:t>dengan</w:t>
      </w:r>
      <w:r>
        <w:rPr>
          <w:rFonts w:hint="default"/>
        </w:rPr>
        <w:t xml:space="preserve"> </w:t>
      </w:r>
      <w:r>
        <w:rPr>
          <w:rFonts w:hint="default"/>
        </w:rPr>
        <w:t>dokumen</w:t>
      </w:r>
      <w:r>
        <w:rPr>
          <w:rFonts w:hint="default"/>
        </w:rPr>
        <w:t xml:space="preserve"> </w:t>
      </w:r>
      <w:r>
        <w:rPr>
          <w:rFonts w:hint="default"/>
        </w:rPr>
        <w:t>seperti</w:t>
      </w:r>
      <w:r>
        <w:rPr>
          <w:rFonts w:hint="default"/>
        </w:rPr>
        <w:t xml:space="preserve"> </w:t>
      </w:r>
      <w:r>
        <w:rPr>
          <w:rFonts w:hint="default"/>
        </w:rPr>
        <w:t>membuat</w:t>
      </w:r>
      <w:r>
        <w:rPr>
          <w:rFonts w:hint="default"/>
        </w:rPr>
        <w:t xml:space="preserve"> </w:t>
      </w:r>
      <w:r>
        <w:rPr>
          <w:rFonts w:hint="default"/>
        </w:rPr>
        <w:t>dokumen,</w:t>
      </w:r>
      <w:r>
        <w:rPr>
          <w:rFonts w:hint="default"/>
        </w:rPr>
        <w:t xml:space="preserve"> </w:t>
      </w:r>
      <w:r>
        <w:rPr>
          <w:rFonts w:hint="default"/>
        </w:rPr>
        <w:t>membuka</w:t>
      </w:r>
      <w:r>
        <w:rPr>
          <w:rFonts w:hint="default"/>
        </w:rPr>
        <w:t xml:space="preserve"> </w:t>
      </w:r>
      <w:r>
        <w:rPr>
          <w:rFonts w:hint="default"/>
        </w:rPr>
        <w:t>dokumen,menyimpan</w:t>
      </w:r>
      <w:r>
        <w:rPr>
          <w:rFonts w:hint="default"/>
        </w:rPr>
        <w:t xml:space="preserve"> </w:t>
      </w:r>
      <w:r>
        <w:rPr>
          <w:rFonts w:hint="default"/>
        </w:rPr>
        <w:t>dokumen,</w:t>
      </w:r>
      <w:r>
        <w:rPr>
          <w:rFonts w:hint="default"/>
        </w:rPr>
        <w:t xml:space="preserve"> </w:t>
      </w:r>
      <w:r>
        <w:rPr>
          <w:rFonts w:hint="default"/>
        </w:rPr>
        <w:t>mencetak</w:t>
      </w:r>
      <w:r>
        <w:rPr>
          <w:rFonts w:hint="default"/>
        </w:rPr>
        <w:t xml:space="preserve"> </w:t>
      </w:r>
      <w:r>
        <w:rPr>
          <w:rFonts w:hint="default"/>
        </w:rPr>
        <w:t>dokumen,</w:t>
      </w:r>
      <w:r>
        <w:rPr>
          <w:rFonts w:hint="default"/>
        </w:rPr>
        <w:t xml:space="preserve"> </w:t>
      </w:r>
      <w:r>
        <w:rPr>
          <w:rFonts w:hint="default"/>
        </w:rPr>
        <w:t>dan</w:t>
      </w:r>
      <w:r>
        <w:rPr>
          <w:rFonts w:hint="default"/>
        </w:rPr>
        <w:t xml:space="preserve"> </w:t>
      </w:r>
      <w:r>
        <w:rPr>
          <w:rFonts w:hint="default"/>
        </w:rPr>
        <w:t>lain-lain</w:t>
      </w:r>
      <w:r>
        <w:rPr>
          <w:rFonts w:hint="eastAsia"/>
          <w:lang w:eastAsia="zh-CN"/>
        </w:rPr>
        <w:t>.</w:t>
      </w:r>
    </w:p>
    <w:p>
      <w:pPr>
        <w:pStyle w:val="style0"/>
        <w:rPr/>
      </w:pPr>
      <w:r>
        <w:rPr>
          <w:rFonts w:hint="default"/>
          <w:b/>
        </w:rPr>
        <w:t>Quick</w:t>
      </w:r>
      <w:r>
        <w:rPr>
          <w:rFonts w:hint="default"/>
          <w:b/>
        </w:rPr>
        <w:t xml:space="preserve"> </w:t>
      </w:r>
      <w:r>
        <w:rPr>
          <w:rFonts w:hint="default"/>
          <w:b/>
        </w:rPr>
        <w:t>Acces</w:t>
      </w:r>
      <w:r>
        <w:rPr>
          <w:rFonts w:hint="default"/>
          <w:b/>
        </w:rPr>
        <w:t xml:space="preserve"> </w:t>
      </w:r>
      <w:r>
        <w:rPr>
          <w:rFonts w:hint="default"/>
          <w:b/>
        </w:rPr>
        <w:t>Toolbar</w:t>
      </w:r>
    </w:p>
    <w:p>
      <w:pPr>
        <w:pStyle w:val="style0"/>
        <w:rPr/>
      </w:pPr>
      <w:r>
        <w:rPr>
          <w:rFonts w:hint="default"/>
        </w:rPr>
        <w:t>Bagian</w:t>
      </w:r>
      <w:r>
        <w:rPr>
          <w:rFonts w:hint="default"/>
        </w:rPr>
        <w:t xml:space="preserve"> </w:t>
      </w:r>
      <w:r>
        <w:rPr>
          <w:rFonts w:hint="default"/>
        </w:rPr>
        <w:t>ini</w:t>
      </w:r>
      <w:r>
        <w:rPr>
          <w:rFonts w:hint="default"/>
        </w:rPr>
        <w:t xml:space="preserve"> </w:t>
      </w:r>
      <w:r>
        <w:rPr>
          <w:rFonts w:hint="default"/>
        </w:rPr>
        <w:t>berisi</w:t>
      </w:r>
      <w:r>
        <w:rPr>
          <w:rFonts w:hint="default"/>
        </w:rPr>
        <w:t xml:space="preserve"> </w:t>
      </w:r>
      <w:r>
        <w:rPr>
          <w:rFonts w:hint="default"/>
        </w:rPr>
        <w:t>ikon-ikon</w:t>
      </w:r>
      <w:r>
        <w:rPr>
          <w:rFonts w:hint="default"/>
        </w:rPr>
        <w:t xml:space="preserve"> </w:t>
      </w:r>
      <w:r>
        <w:rPr>
          <w:rFonts w:hint="default"/>
        </w:rPr>
        <w:t>yang</w:t>
      </w:r>
      <w:r>
        <w:rPr>
          <w:rFonts w:hint="default"/>
        </w:rPr>
        <w:t xml:space="preserve"> </w:t>
      </w:r>
      <w:r>
        <w:rPr>
          <w:rFonts w:hint="default"/>
        </w:rPr>
        <w:t>digunakan</w:t>
      </w:r>
      <w:r>
        <w:rPr>
          <w:rFonts w:hint="default"/>
        </w:rPr>
        <w:t xml:space="preserve"> </w:t>
      </w:r>
      <w:r>
        <w:rPr>
          <w:rFonts w:hint="default"/>
        </w:rPr>
        <w:t>untuk</w:t>
      </w:r>
      <w:r>
        <w:rPr>
          <w:rFonts w:hint="default"/>
        </w:rPr>
        <w:t xml:space="preserve"> </w:t>
      </w:r>
      <w:r>
        <w:rPr>
          <w:rFonts w:hint="default"/>
        </w:rPr>
        <w:t>mengakses</w:t>
      </w:r>
      <w:r>
        <w:rPr>
          <w:rFonts w:hint="default"/>
        </w:rPr>
        <w:t xml:space="preserve"> </w:t>
      </w:r>
      <w:r>
        <w:rPr>
          <w:rFonts w:hint="default"/>
        </w:rPr>
        <w:t>perintah</w:t>
      </w:r>
      <w:r>
        <w:rPr>
          <w:rFonts w:hint="default"/>
        </w:rPr>
        <w:t xml:space="preserve"> </w:t>
      </w:r>
      <w:r>
        <w:rPr>
          <w:rFonts w:hint="default"/>
        </w:rPr>
        <w:t>dengan</w:t>
      </w:r>
      <w:r>
        <w:rPr>
          <w:rFonts w:hint="default"/>
        </w:rPr>
        <w:t xml:space="preserve"> </w:t>
      </w:r>
      <w:r>
        <w:rPr>
          <w:rFonts w:hint="default"/>
        </w:rPr>
        <w:t>cepat.</w:t>
      </w:r>
      <w:r>
        <w:rPr>
          <w:rFonts w:hint="default"/>
        </w:rPr>
        <w:t xml:space="preserve"> </w:t>
      </w:r>
      <w:r>
        <w:rPr>
          <w:rFonts w:hint="default"/>
        </w:rPr>
        <w:t>Secara</w:t>
      </w:r>
      <w:r>
        <w:rPr>
          <w:rFonts w:hint="default"/>
        </w:rPr>
        <w:t xml:space="preserve"> </w:t>
      </w:r>
      <w:r>
        <w:rPr>
          <w:rFonts w:hint="default"/>
        </w:rPr>
        <w:t>default,</w:t>
      </w:r>
      <w:r>
        <w:rPr>
          <w:rFonts w:hint="default"/>
        </w:rPr>
        <w:t xml:space="preserve"> </w:t>
      </w:r>
      <w:r>
        <w:rPr>
          <w:rFonts w:hint="default"/>
        </w:rPr>
        <w:t>bagian</w:t>
      </w:r>
      <w:r>
        <w:rPr>
          <w:rFonts w:hint="default"/>
        </w:rPr>
        <w:t xml:space="preserve"> </w:t>
      </w:r>
      <w:r>
        <w:rPr>
          <w:rFonts w:hint="default"/>
        </w:rPr>
        <w:t>ini</w:t>
      </w:r>
      <w:r>
        <w:rPr>
          <w:rFonts w:hint="default"/>
        </w:rPr>
        <w:t xml:space="preserve"> </w:t>
      </w:r>
      <w:r>
        <w:rPr>
          <w:rFonts w:hint="default"/>
        </w:rPr>
        <w:t>terdiri</w:t>
      </w:r>
      <w:r>
        <w:rPr>
          <w:rFonts w:hint="default"/>
        </w:rPr>
        <w:t xml:space="preserve"> </w:t>
      </w:r>
      <w:r>
        <w:rPr>
          <w:rFonts w:hint="default"/>
        </w:rPr>
        <w:t>dari</w:t>
      </w:r>
      <w:r>
        <w:rPr>
          <w:rFonts w:hint="default"/>
        </w:rPr>
        <w:t xml:space="preserve"> </w:t>
      </w:r>
      <w:r>
        <w:rPr>
          <w:rFonts w:hint="default"/>
        </w:rPr>
        <w:t>tiga</w:t>
      </w:r>
      <w:r>
        <w:rPr>
          <w:rFonts w:hint="default"/>
        </w:rPr>
        <w:t xml:space="preserve"> </w:t>
      </w:r>
      <w:r>
        <w:rPr>
          <w:rFonts w:hint="default"/>
        </w:rPr>
        <w:t>ikon</w:t>
      </w:r>
      <w:r>
        <w:rPr>
          <w:rFonts w:hint="default"/>
        </w:rPr>
        <w:t xml:space="preserve"> </w:t>
      </w:r>
      <w:r>
        <w:rPr>
          <w:rFonts w:hint="default"/>
        </w:rPr>
        <w:t>yaitu</w:t>
      </w:r>
      <w:r>
        <w:rPr>
          <w:rFonts w:hint="default"/>
        </w:rPr>
        <w:t xml:space="preserve"> </w:t>
      </w:r>
      <w:r>
        <w:rPr>
          <w:rFonts w:hint="default"/>
        </w:rPr>
        <w:t>save,undo,</w:t>
      </w:r>
      <w:r>
        <w:rPr>
          <w:rFonts w:hint="default"/>
        </w:rPr>
        <w:t xml:space="preserve"> </w:t>
      </w:r>
      <w:r>
        <w:rPr>
          <w:rFonts w:hint="default"/>
        </w:rPr>
        <w:t>repeat,dan</w:t>
      </w:r>
      <w:r>
        <w:rPr>
          <w:rFonts w:hint="default"/>
        </w:rPr>
        <w:t xml:space="preserve"> </w:t>
      </w:r>
      <w:r>
        <w:rPr>
          <w:rFonts w:hint="default"/>
        </w:rPr>
        <w:t>lain-lain.</w:t>
      </w:r>
    </w:p>
    <w:p>
      <w:pPr>
        <w:pStyle w:val="style0"/>
        <w:rPr/>
      </w:pPr>
      <w:r>
        <w:rPr>
          <w:rFonts w:hint="default"/>
          <w:b/>
        </w:rPr>
        <w:t>Title</w:t>
      </w:r>
      <w:r>
        <w:rPr>
          <w:rFonts w:hint="default"/>
          <w:b/>
        </w:rPr>
        <w:t xml:space="preserve"> </w:t>
      </w:r>
      <w:r>
        <w:rPr>
          <w:rFonts w:hint="default"/>
          <w:b/>
        </w:rPr>
        <w:t>Bar</w:t>
      </w:r>
    </w:p>
    <w:p>
      <w:pPr>
        <w:pStyle w:val="style0"/>
        <w:rPr/>
      </w:pPr>
      <w:r>
        <w:rPr>
          <w:rFonts w:hint="default"/>
        </w:rPr>
        <w:t>Bagian</w:t>
      </w:r>
      <w:r>
        <w:rPr>
          <w:rFonts w:hint="default"/>
        </w:rPr>
        <w:t xml:space="preserve"> </w:t>
      </w:r>
      <w:r>
        <w:rPr>
          <w:rFonts w:hint="default"/>
        </w:rPr>
        <w:t>ini</w:t>
      </w:r>
      <w:r>
        <w:rPr>
          <w:rFonts w:hint="default"/>
        </w:rPr>
        <w:t xml:space="preserve"> </w:t>
      </w:r>
      <w:r>
        <w:rPr>
          <w:rFonts w:hint="default"/>
        </w:rPr>
        <w:t>menunjukkan</w:t>
      </w:r>
      <w:r>
        <w:rPr>
          <w:rFonts w:hint="default"/>
        </w:rPr>
        <w:t xml:space="preserve"> </w:t>
      </w:r>
      <w:r>
        <w:rPr>
          <w:rFonts w:hint="default"/>
        </w:rPr>
        <w:t>nama</w:t>
      </w:r>
      <w:r>
        <w:rPr>
          <w:rFonts w:hint="default"/>
        </w:rPr>
        <w:t xml:space="preserve"> </w:t>
      </w:r>
      <w:r>
        <w:rPr>
          <w:rFonts w:hint="default"/>
        </w:rPr>
        <w:t>dokumen</w:t>
      </w:r>
      <w:r>
        <w:rPr>
          <w:rFonts w:hint="default"/>
        </w:rPr>
        <w:t xml:space="preserve"> </w:t>
      </w:r>
      <w:r>
        <w:rPr>
          <w:rFonts w:hint="default"/>
        </w:rPr>
        <w:t>yang</w:t>
      </w:r>
      <w:r>
        <w:rPr>
          <w:rFonts w:hint="default"/>
        </w:rPr>
        <w:t xml:space="preserve"> </w:t>
      </w:r>
      <w:r>
        <w:rPr>
          <w:rFonts w:hint="default"/>
        </w:rPr>
        <w:t>sedang</w:t>
      </w:r>
      <w:r>
        <w:rPr>
          <w:rFonts w:hint="default"/>
        </w:rPr>
        <w:t xml:space="preserve"> </w:t>
      </w:r>
      <w:r>
        <w:rPr>
          <w:rFonts w:hint="default"/>
        </w:rPr>
        <w:t>aktif.</w:t>
      </w:r>
    </w:p>
    <w:p>
      <w:pPr>
        <w:pStyle w:val="style0"/>
        <w:rPr/>
      </w:pPr>
      <w:r>
        <w:rPr>
          <w:rFonts w:hint="default"/>
          <w:b/>
          <w:lang w:eastAsia="zh-CN"/>
        </w:rPr>
        <w:t>Tab</w:t>
      </w:r>
      <w:r>
        <w:rPr>
          <w:rFonts w:hint="default"/>
          <w:b/>
          <w:lang w:eastAsia="zh-CN"/>
        </w:rPr>
        <w:t xml:space="preserve"> </w:t>
      </w:r>
      <w:r>
        <w:rPr>
          <w:rFonts w:hint="default"/>
          <w:b/>
          <w:lang w:eastAsia="zh-CN"/>
        </w:rPr>
        <w:t>Menu</w:t>
      </w:r>
      <w:r>
        <w:rPr>
          <w:rFonts w:hint="default"/>
          <w:b/>
          <w:lang w:eastAsia="zh-CN"/>
        </w:rPr>
        <w:t xml:space="preserve"> </w:t>
      </w:r>
      <w:r>
        <w:rPr>
          <w:rFonts w:hint="default"/>
          <w:b/>
          <w:lang w:eastAsia="zh-CN"/>
        </w:rPr>
        <w:t>Ribbon</w:t>
      </w:r>
    </w:p>
    <w:p>
      <w:pPr>
        <w:pStyle w:val="style0"/>
        <w:rPr/>
      </w:pPr>
      <w:r>
        <w:rPr>
          <w:rFonts w:hint="default"/>
          <w:lang w:eastAsia="zh-CN"/>
        </w:rPr>
        <w:t>Bag</w:t>
      </w:r>
      <w:r>
        <w:rPr>
          <w:rFonts w:hint="default"/>
          <w:lang w:eastAsia="zh-CN"/>
        </w:rPr>
        <w:t>ian</w:t>
      </w:r>
      <w:r>
        <w:rPr>
          <w:rFonts w:hint="default"/>
          <w:lang w:eastAsia="zh-CN"/>
        </w:rPr>
        <w:t xml:space="preserve"> </w:t>
      </w:r>
      <w:r>
        <w:rPr>
          <w:rFonts w:hint="default"/>
          <w:lang w:eastAsia="zh-CN"/>
        </w:rPr>
        <w:t>barisan</w:t>
      </w:r>
      <w:r>
        <w:rPr>
          <w:rFonts w:hint="default"/>
          <w:lang w:eastAsia="zh-CN"/>
        </w:rPr>
        <w:t xml:space="preserve"> </w:t>
      </w:r>
      <w:r>
        <w:rPr>
          <w:rFonts w:hint="default"/>
          <w:lang w:eastAsia="zh-CN"/>
        </w:rPr>
        <w:t>menu</w:t>
      </w:r>
      <w:r>
        <w:rPr>
          <w:rFonts w:hint="default"/>
          <w:lang w:eastAsia="zh-CN"/>
        </w:rPr>
        <w:t xml:space="preserve"> </w:t>
      </w:r>
      <w:r>
        <w:rPr>
          <w:rFonts w:hint="default"/>
          <w:lang w:eastAsia="zh-CN"/>
        </w:rPr>
        <w:t>yang</w:t>
      </w:r>
      <w:r>
        <w:rPr>
          <w:rFonts w:hint="default"/>
          <w:lang w:eastAsia="zh-CN"/>
        </w:rPr>
        <w:t xml:space="preserve"> </w:t>
      </w:r>
      <w:r>
        <w:rPr>
          <w:rFonts w:hint="default"/>
          <w:lang w:eastAsia="zh-CN"/>
        </w:rPr>
        <w:t>terdiri</w:t>
      </w:r>
      <w:r>
        <w:rPr>
          <w:rFonts w:hint="default"/>
          <w:lang w:eastAsia="zh-CN"/>
        </w:rPr>
        <w:t xml:space="preserve"> </w:t>
      </w:r>
      <w:r>
        <w:rPr>
          <w:rFonts w:hint="default"/>
          <w:lang w:eastAsia="zh-CN"/>
        </w:rPr>
        <w:t>dari</w:t>
      </w:r>
      <w:r>
        <w:rPr>
          <w:rFonts w:hint="default"/>
          <w:lang w:eastAsia="zh-CN"/>
        </w:rPr>
        <w:t xml:space="preserve"> </w:t>
      </w:r>
      <w:r>
        <w:rPr>
          <w:rFonts w:hint="default"/>
          <w:lang w:eastAsia="zh-CN"/>
        </w:rPr>
        <w:t>perintah</w:t>
      </w:r>
      <w:r>
        <w:rPr>
          <w:rFonts w:hint="default"/>
          <w:lang w:eastAsia="zh-CN"/>
        </w:rPr>
        <w:t xml:space="preserve"> </w:t>
      </w:r>
      <w:r>
        <w:rPr>
          <w:rFonts w:hint="default"/>
          <w:lang w:eastAsia="zh-CN"/>
        </w:rPr>
        <w:t>menu</w:t>
      </w:r>
      <w:r>
        <w:rPr>
          <w:rFonts w:hint="default"/>
          <w:lang w:eastAsia="zh-CN"/>
        </w:rPr>
        <w:t xml:space="preserve"> </w:t>
      </w:r>
      <w:r>
        <w:rPr>
          <w:rFonts w:hint="default"/>
          <w:lang w:eastAsia="zh-CN"/>
        </w:rPr>
        <w:t>utama</w:t>
      </w:r>
      <w:r>
        <w:rPr>
          <w:rFonts w:hint="default"/>
          <w:lang w:eastAsia="zh-CN"/>
        </w:rPr>
        <w:t xml:space="preserve"> </w:t>
      </w:r>
      <w:r>
        <w:rPr>
          <w:rFonts w:hint="default"/>
          <w:lang w:eastAsia="zh-CN"/>
        </w:rPr>
        <w:t>Microsoft</w:t>
      </w:r>
      <w:r>
        <w:rPr>
          <w:rFonts w:hint="default"/>
          <w:lang w:eastAsia="zh-CN"/>
        </w:rPr>
        <w:t xml:space="preserve"> </w:t>
      </w:r>
      <w:r>
        <w:rPr>
          <w:rFonts w:hint="default"/>
          <w:lang w:eastAsia="zh-CN"/>
        </w:rPr>
        <w:t>yaitu</w:t>
      </w:r>
      <w:r>
        <w:rPr>
          <w:rFonts w:hint="default"/>
          <w:lang w:eastAsia="zh-CN"/>
        </w:rPr>
        <w:t xml:space="preserve"> </w:t>
      </w:r>
      <w:r>
        <w:rPr>
          <w:rFonts w:hint="default"/>
          <w:lang w:eastAsia="zh-CN"/>
        </w:rPr>
        <w:t>Home,</w:t>
      </w:r>
      <w:r>
        <w:rPr>
          <w:rFonts w:hint="default"/>
          <w:lang w:eastAsia="zh-CN"/>
        </w:rPr>
        <w:t xml:space="preserve"> </w:t>
      </w:r>
      <w:r>
        <w:rPr>
          <w:rFonts w:hint="default"/>
          <w:lang w:eastAsia="zh-CN"/>
        </w:rPr>
        <w:t>Insert,</w:t>
      </w:r>
      <w:r>
        <w:rPr>
          <w:rFonts w:hint="eastAsia"/>
          <w:lang w:eastAsia="zh-CN"/>
        </w:rPr>
        <w:t xml:space="preserve"> Tab </w:t>
      </w:r>
      <w:r>
        <w:rPr>
          <w:rFonts w:hint="eastAsia"/>
          <w:lang w:eastAsia="zh-CN"/>
        </w:rPr>
        <w:t>Page</w:t>
      </w:r>
      <w:r>
        <w:rPr>
          <w:rFonts w:hint="eastAsia"/>
          <w:lang w:eastAsia="zh-CN"/>
        </w:rPr>
        <w:t xml:space="preserve"> </w:t>
      </w:r>
      <w:r>
        <w:rPr>
          <w:rFonts w:hint="eastAsia"/>
          <w:lang w:eastAsia="zh-CN"/>
        </w:rPr>
        <w:t xml:space="preserve">Layout, </w:t>
      </w:r>
      <w:r>
        <w:rPr>
          <w:rFonts w:hint="eastAsia"/>
          <w:lang w:eastAsia="zh-CN"/>
        </w:rPr>
        <w:t xml:space="preserve">Tab </w:t>
      </w:r>
      <w:r>
        <w:rPr>
          <w:rFonts w:hint="eastAsia"/>
          <w:lang w:eastAsia="zh-CN"/>
        </w:rPr>
        <w:t>Re</w:t>
      </w:r>
      <w:r>
        <w:rPr>
          <w:rFonts w:hint="eastAsia"/>
          <w:lang w:eastAsia="zh-CN"/>
        </w:rPr>
        <w:t>frences</w:t>
      </w:r>
      <w:r>
        <w:rPr>
          <w:rFonts w:hint="eastAsia"/>
          <w:lang w:eastAsia="zh-CN"/>
        </w:rPr>
        <w:t>,</w:t>
      </w:r>
      <w:r>
        <w:rPr>
          <w:rFonts w:hint="default"/>
          <w:lang w:eastAsia="zh-CN"/>
        </w:rPr>
        <w:t xml:space="preserve"> </w:t>
      </w:r>
      <w:r>
        <w:rPr>
          <w:rFonts w:hint="eastAsia"/>
          <w:lang w:eastAsia="zh-CN"/>
        </w:rPr>
        <w:t xml:space="preserve">Di </w:t>
      </w:r>
      <w:r>
        <w:rPr>
          <w:rFonts w:hint="eastAsia"/>
          <w:lang w:eastAsia="zh-CN"/>
        </w:rPr>
        <w:t>Ms.Power Poi</w:t>
      </w:r>
      <w:r>
        <w:rPr>
          <w:rFonts w:hint="eastAsia"/>
          <w:lang w:eastAsia="zh-CN"/>
        </w:rPr>
        <w:t>n</w:t>
      </w:r>
      <w:r>
        <w:rPr>
          <w:rFonts w:hint="eastAsia"/>
          <w:lang w:eastAsia="zh-CN"/>
        </w:rPr>
        <w:t>t</w:t>
      </w:r>
      <w:r>
        <w:rPr>
          <w:rFonts w:hint="eastAsia"/>
          <w:lang w:eastAsia="zh-CN"/>
        </w:rPr>
        <w:t>(</w:t>
      </w:r>
      <w:r>
        <w:rPr>
          <w:rFonts w:hint="default"/>
          <w:lang w:eastAsia="zh-CN"/>
        </w:rPr>
        <w:t>Design,</w:t>
      </w:r>
      <w:r>
        <w:rPr>
          <w:rFonts w:hint="default"/>
          <w:lang w:eastAsia="zh-CN"/>
        </w:rPr>
        <w:t xml:space="preserve"> </w:t>
      </w:r>
      <w:r>
        <w:rPr>
          <w:rFonts w:hint="default"/>
          <w:lang w:eastAsia="zh-CN"/>
        </w:rPr>
        <w:t>Transitions,</w:t>
      </w:r>
      <w:r>
        <w:rPr>
          <w:rFonts w:hint="default"/>
          <w:lang w:eastAsia="zh-CN"/>
        </w:rPr>
        <w:t xml:space="preserve"> </w:t>
      </w:r>
      <w:r>
        <w:rPr>
          <w:rFonts w:hint="default"/>
          <w:lang w:eastAsia="zh-CN"/>
        </w:rPr>
        <w:t>Animations,</w:t>
      </w:r>
      <w:r>
        <w:rPr>
          <w:rFonts w:hint="default"/>
          <w:lang w:eastAsia="zh-CN"/>
        </w:rPr>
        <w:t xml:space="preserve"> </w:t>
      </w:r>
      <w:r>
        <w:rPr>
          <w:rFonts w:hint="default"/>
          <w:lang w:eastAsia="zh-CN"/>
        </w:rPr>
        <w:t>Slide</w:t>
      </w:r>
      <w:r>
        <w:rPr>
          <w:rFonts w:hint="default"/>
          <w:lang w:eastAsia="zh-CN"/>
        </w:rPr>
        <w:t xml:space="preserve"> </w:t>
      </w:r>
      <w:r>
        <w:rPr>
          <w:rFonts w:hint="default"/>
          <w:lang w:eastAsia="zh-CN"/>
        </w:rPr>
        <w:t>Show</w:t>
      </w:r>
      <w:r>
        <w:rPr>
          <w:rFonts w:hint="eastAsia"/>
          <w:lang w:eastAsia="zh-CN"/>
        </w:rPr>
        <w:t>)</w:t>
      </w:r>
      <w:r>
        <w:rPr>
          <w:rFonts w:hint="default"/>
          <w:lang w:eastAsia="zh-CN"/>
        </w:rPr>
        <w:t>,</w:t>
      </w:r>
      <w:r>
        <w:rPr>
          <w:rFonts w:hint="default"/>
          <w:lang w:eastAsia="zh-CN"/>
        </w:rPr>
        <w:t xml:space="preserve"> </w:t>
      </w:r>
      <w:r>
        <w:rPr>
          <w:rFonts w:hint="default"/>
          <w:lang w:eastAsia="zh-CN"/>
        </w:rPr>
        <w:t>Review,</w:t>
      </w:r>
      <w:r>
        <w:rPr>
          <w:rFonts w:hint="default"/>
          <w:lang w:eastAsia="zh-CN"/>
        </w:rPr>
        <w:t xml:space="preserve"> </w:t>
      </w:r>
      <w:r>
        <w:rPr>
          <w:rFonts w:hint="default"/>
          <w:lang w:eastAsia="zh-CN"/>
        </w:rPr>
        <w:t>dan</w:t>
      </w:r>
      <w:r>
        <w:rPr>
          <w:rFonts w:hint="default"/>
          <w:lang w:eastAsia="zh-CN"/>
        </w:rPr>
        <w:t xml:space="preserve"> </w:t>
      </w:r>
      <w:r>
        <w:rPr>
          <w:rFonts w:hint="default"/>
          <w:lang w:eastAsia="zh-CN"/>
        </w:rPr>
        <w:t>View.</w:t>
      </w:r>
    </w:p>
    <w:p>
      <w:pPr>
        <w:pStyle w:val="style0"/>
        <w:rPr/>
      </w:pPr>
      <w:r>
        <w:rPr>
          <w:rFonts w:hint="default"/>
          <w:b/>
        </w:rPr>
        <w:t>Ribbon</w:t>
      </w:r>
    </w:p>
    <w:p>
      <w:pPr>
        <w:pStyle w:val="style0"/>
        <w:rPr/>
      </w:pPr>
      <w:r>
        <w:rPr>
          <w:rFonts w:hint="default"/>
        </w:rPr>
        <w:t>Bagian</w:t>
      </w:r>
      <w:r>
        <w:rPr>
          <w:rFonts w:hint="default"/>
        </w:rPr>
        <w:t xml:space="preserve"> </w:t>
      </w:r>
      <w:r>
        <w:rPr>
          <w:rFonts w:hint="default"/>
        </w:rPr>
        <w:t>ini</w:t>
      </w:r>
      <w:r>
        <w:rPr>
          <w:rFonts w:hint="default"/>
        </w:rPr>
        <w:t xml:space="preserve"> </w:t>
      </w:r>
      <w:r>
        <w:rPr>
          <w:rFonts w:hint="default"/>
        </w:rPr>
        <w:t>merupakan</w:t>
      </w:r>
      <w:r>
        <w:rPr>
          <w:rFonts w:hint="default"/>
        </w:rPr>
        <w:t xml:space="preserve"> </w:t>
      </w:r>
      <w:r>
        <w:rPr>
          <w:rFonts w:hint="default"/>
        </w:rPr>
        <w:t>letak</w:t>
      </w:r>
      <w:r>
        <w:rPr>
          <w:rFonts w:hint="default"/>
        </w:rPr>
        <w:t xml:space="preserve"> </w:t>
      </w:r>
      <w:r>
        <w:rPr>
          <w:rFonts w:hint="default"/>
        </w:rPr>
        <w:t>dari</w:t>
      </w:r>
      <w:r>
        <w:rPr>
          <w:rFonts w:hint="default"/>
        </w:rPr>
        <w:t xml:space="preserve"> </w:t>
      </w:r>
      <w:r>
        <w:rPr>
          <w:rFonts w:hint="default"/>
        </w:rPr>
        <w:t>perintah-perintah</w:t>
      </w:r>
      <w:r>
        <w:rPr>
          <w:rFonts w:hint="default"/>
        </w:rPr>
        <w:t xml:space="preserve"> </w:t>
      </w:r>
      <w:r>
        <w:rPr>
          <w:rFonts w:hint="default"/>
        </w:rPr>
        <w:t>sebuah</w:t>
      </w:r>
      <w:r>
        <w:rPr>
          <w:rFonts w:hint="default"/>
        </w:rPr>
        <w:t xml:space="preserve"> </w:t>
      </w:r>
      <w:r>
        <w:rPr>
          <w:rFonts w:hint="default"/>
        </w:rPr>
        <w:t>menu.</w:t>
      </w:r>
    </w:p>
    <w:p>
      <w:pPr>
        <w:pStyle w:val="style0"/>
        <w:rPr/>
      </w:pPr>
      <w:r>
        <w:rPr>
          <w:rFonts w:hint="default"/>
          <w:b/>
        </w:rPr>
        <w:t>Status</w:t>
      </w:r>
      <w:r>
        <w:rPr>
          <w:rFonts w:hint="default"/>
          <w:b/>
        </w:rPr>
        <w:t xml:space="preserve"> </w:t>
      </w:r>
      <w:r>
        <w:rPr>
          <w:rFonts w:hint="default"/>
          <w:b/>
        </w:rPr>
        <w:t>Bar</w:t>
      </w:r>
    </w:p>
    <w:p>
      <w:pPr>
        <w:pStyle w:val="style0"/>
        <w:rPr/>
      </w:pPr>
      <w:r>
        <w:rPr>
          <w:rFonts w:hint="default"/>
        </w:rPr>
        <w:t>Bagian</w:t>
      </w:r>
      <w:r>
        <w:rPr>
          <w:rFonts w:hint="default"/>
        </w:rPr>
        <w:t xml:space="preserve"> </w:t>
      </w:r>
      <w:r>
        <w:rPr>
          <w:rFonts w:hint="default"/>
        </w:rPr>
        <w:t>ini</w:t>
      </w:r>
      <w:r>
        <w:rPr>
          <w:rFonts w:hint="default"/>
        </w:rPr>
        <w:t xml:space="preserve"> </w:t>
      </w:r>
      <w:r>
        <w:rPr>
          <w:rFonts w:hint="default"/>
        </w:rPr>
        <w:t>menunjukkan</w:t>
      </w:r>
      <w:r>
        <w:rPr>
          <w:rFonts w:hint="default"/>
        </w:rPr>
        <w:t xml:space="preserve"> </w:t>
      </w:r>
      <w:r>
        <w:rPr>
          <w:rFonts w:hint="default"/>
        </w:rPr>
        <w:t>status</w:t>
      </w:r>
      <w:r>
        <w:rPr>
          <w:rFonts w:hint="default"/>
        </w:rPr>
        <w:t xml:space="preserve"> </w:t>
      </w:r>
      <w:r>
        <w:rPr>
          <w:rFonts w:hint="default"/>
        </w:rPr>
        <w:t>dari</w:t>
      </w:r>
      <w:r>
        <w:rPr>
          <w:rFonts w:hint="default"/>
        </w:rPr>
        <w:t xml:space="preserve"> </w:t>
      </w:r>
      <w:r>
        <w:rPr>
          <w:rFonts w:hint="default"/>
        </w:rPr>
        <w:t>dokumen</w:t>
      </w:r>
      <w:r>
        <w:rPr>
          <w:rFonts w:hint="default"/>
        </w:rPr>
        <w:t xml:space="preserve"> </w:t>
      </w:r>
      <w:r>
        <w:rPr>
          <w:rFonts w:hint="default"/>
        </w:rPr>
        <w:t>seperti</w:t>
      </w:r>
      <w:r>
        <w:rPr>
          <w:rFonts w:hint="default"/>
        </w:rPr>
        <w:t xml:space="preserve"> </w:t>
      </w:r>
      <w:r>
        <w:rPr>
          <w:rFonts w:hint="default"/>
        </w:rPr>
        <w:t>jumlah</w:t>
      </w:r>
      <w:r>
        <w:rPr>
          <w:rFonts w:hint="default"/>
        </w:rPr>
        <w:t xml:space="preserve"> </w:t>
      </w:r>
      <w:r>
        <w:rPr>
          <w:rFonts w:hint="default"/>
        </w:rPr>
        <w:t>slide</w:t>
      </w:r>
      <w:r>
        <w:rPr>
          <w:rFonts w:hint="default"/>
        </w:rPr>
        <w:t xml:space="preserve"> </w:t>
      </w:r>
      <w:r>
        <w:rPr>
          <w:rFonts w:hint="default"/>
        </w:rPr>
        <w:t>atau</w:t>
      </w:r>
      <w:r>
        <w:rPr>
          <w:rFonts w:hint="default"/>
        </w:rPr>
        <w:t xml:space="preserve"> </w:t>
      </w:r>
      <w:r>
        <w:rPr>
          <w:rFonts w:hint="default"/>
        </w:rPr>
        <w:t>tema</w:t>
      </w:r>
      <w:r>
        <w:rPr>
          <w:rFonts w:hint="default"/>
        </w:rPr>
        <w:t xml:space="preserve"> </w:t>
      </w:r>
      <w:r>
        <w:rPr>
          <w:rFonts w:hint="default"/>
        </w:rPr>
        <w:t>yang</w:t>
      </w:r>
      <w:r>
        <w:rPr>
          <w:rFonts w:hint="default"/>
        </w:rPr>
        <w:t xml:space="preserve"> </w:t>
      </w:r>
      <w:r>
        <w:rPr>
          <w:rFonts w:hint="default"/>
        </w:rPr>
        <w:t>digunakan</w:t>
      </w:r>
      <w:r>
        <w:rPr>
          <w:rFonts w:hint="default"/>
        </w:rPr>
        <w:t xml:space="preserve"> </w:t>
      </w:r>
      <w:r>
        <w:rPr>
          <w:rFonts w:hint="default"/>
        </w:rPr>
        <w:t>pada</w:t>
      </w:r>
      <w:r>
        <w:rPr>
          <w:rFonts w:hint="default"/>
        </w:rPr>
        <w:t xml:space="preserve"> </w:t>
      </w:r>
      <w:r>
        <w:rPr>
          <w:rFonts w:hint="default"/>
        </w:rPr>
        <w:t>slide.</w:t>
      </w:r>
    </w:p>
    <w:p>
      <w:pPr>
        <w:pStyle w:val="style0"/>
        <w:rPr/>
      </w:pPr>
      <w:r>
        <w:rPr>
          <w:rFonts w:hint="default"/>
          <w:b/>
          <w:lang w:eastAsia="zh-CN"/>
        </w:rPr>
        <w:t>Horizontal</w:t>
      </w:r>
      <w:r>
        <w:rPr>
          <w:rFonts w:hint="default"/>
          <w:b/>
          <w:lang w:eastAsia="zh-CN"/>
        </w:rPr>
        <w:t xml:space="preserve"> </w:t>
      </w:r>
      <w:r>
        <w:rPr>
          <w:rFonts w:hint="default"/>
          <w:b/>
          <w:lang w:eastAsia="zh-CN"/>
        </w:rPr>
        <w:t>Scroll</w:t>
      </w:r>
      <w:r>
        <w:rPr>
          <w:rFonts w:hint="default"/>
          <w:b/>
          <w:lang w:eastAsia="zh-CN"/>
        </w:rPr>
        <w:t xml:space="preserve"> </w:t>
      </w:r>
      <w:r>
        <w:rPr>
          <w:rFonts w:hint="default"/>
          <w:b/>
          <w:lang w:eastAsia="zh-CN"/>
        </w:rPr>
        <w:t>Bar</w:t>
      </w:r>
    </w:p>
    <w:p>
      <w:pPr>
        <w:pStyle w:val="style0"/>
        <w:rPr/>
      </w:pPr>
      <w:r>
        <w:rPr>
          <w:rFonts w:hint="eastAsia"/>
          <w:lang w:eastAsia="zh-CN"/>
        </w:rPr>
        <w:t xml:space="preserve">Bagian </w:t>
      </w:r>
      <w:r>
        <w:rPr>
          <w:rFonts w:hint="default"/>
          <w:lang w:eastAsia="zh-CN"/>
        </w:rPr>
        <w:t>perintah</w:t>
      </w:r>
      <w:r>
        <w:rPr>
          <w:rFonts w:hint="default"/>
          <w:lang w:eastAsia="zh-CN"/>
        </w:rPr>
        <w:t xml:space="preserve"> </w:t>
      </w:r>
      <w:r>
        <w:rPr>
          <w:rFonts w:hint="default"/>
          <w:lang w:eastAsia="zh-CN"/>
        </w:rPr>
        <w:t>untuk</w:t>
      </w:r>
      <w:r>
        <w:rPr>
          <w:rFonts w:hint="default"/>
          <w:lang w:eastAsia="zh-CN"/>
        </w:rPr>
        <w:t xml:space="preserve"> </w:t>
      </w:r>
      <w:r>
        <w:rPr>
          <w:rFonts w:hint="default"/>
          <w:lang w:eastAsia="zh-CN"/>
        </w:rPr>
        <w:t>menggeser</w:t>
      </w:r>
      <w:r>
        <w:rPr>
          <w:rFonts w:hint="default"/>
          <w:lang w:eastAsia="zh-CN"/>
        </w:rPr>
        <w:t xml:space="preserve"> </w:t>
      </w:r>
      <w:r>
        <w:rPr>
          <w:rFonts w:hint="default"/>
          <w:lang w:eastAsia="zh-CN"/>
        </w:rPr>
        <w:t>layar</w:t>
      </w:r>
      <w:r>
        <w:rPr>
          <w:rFonts w:hint="default"/>
          <w:lang w:eastAsia="zh-CN"/>
        </w:rPr>
        <w:t xml:space="preserve"> </w:t>
      </w:r>
      <w:r>
        <w:rPr>
          <w:rFonts w:hint="default"/>
          <w:lang w:eastAsia="zh-CN"/>
        </w:rPr>
        <w:t>secara</w:t>
      </w:r>
      <w:r>
        <w:rPr>
          <w:rFonts w:hint="default"/>
          <w:lang w:eastAsia="zh-CN"/>
        </w:rPr>
        <w:t xml:space="preserve"> </w:t>
      </w:r>
      <w:r>
        <w:rPr>
          <w:rFonts w:hint="default"/>
          <w:lang w:eastAsia="zh-CN"/>
        </w:rPr>
        <w:t>Horizontal</w:t>
      </w:r>
      <w:r>
        <w:rPr>
          <w:rFonts w:hint="default"/>
          <w:lang w:eastAsia="zh-CN"/>
        </w:rPr>
        <w:t xml:space="preserve"> </w:t>
      </w:r>
      <w:r>
        <w:rPr>
          <w:rFonts w:hint="default"/>
          <w:lang w:eastAsia="zh-CN"/>
        </w:rPr>
        <w:t>ke</w:t>
      </w:r>
      <w:r>
        <w:rPr>
          <w:rFonts w:hint="default"/>
          <w:lang w:eastAsia="zh-CN"/>
        </w:rPr>
        <w:t xml:space="preserve"> </w:t>
      </w:r>
      <w:r>
        <w:rPr>
          <w:rFonts w:hint="default"/>
          <w:lang w:eastAsia="zh-CN"/>
        </w:rPr>
        <w:t>k</w:t>
      </w:r>
      <w:r>
        <w:rPr>
          <w:rFonts w:hint="default"/>
          <w:lang w:eastAsia="zh-CN"/>
        </w:rPr>
        <w:t>ana</w:t>
      </w:r>
      <w:r>
        <w:rPr>
          <w:rFonts w:hint="default"/>
          <w:lang w:eastAsia="zh-CN"/>
        </w:rPr>
        <w:t>n</w:t>
      </w:r>
      <w:r>
        <w:rPr>
          <w:rFonts w:hint="default"/>
          <w:lang w:eastAsia="zh-CN"/>
        </w:rPr>
        <w:t xml:space="preserve"> </w:t>
      </w:r>
      <w:r>
        <w:rPr>
          <w:rFonts w:hint="default"/>
          <w:lang w:eastAsia="zh-CN"/>
        </w:rPr>
        <w:t>atau</w:t>
      </w:r>
      <w:r>
        <w:rPr>
          <w:rFonts w:hint="default"/>
          <w:lang w:eastAsia="zh-CN"/>
        </w:rPr>
        <w:t xml:space="preserve"> </w:t>
      </w:r>
      <w:r>
        <w:rPr>
          <w:rFonts w:hint="default"/>
          <w:lang w:eastAsia="zh-CN"/>
        </w:rPr>
        <w:t>ke</w:t>
      </w:r>
      <w:r>
        <w:rPr>
          <w:rFonts w:hint="default"/>
          <w:lang w:eastAsia="zh-CN"/>
        </w:rPr>
        <w:t xml:space="preserve"> </w:t>
      </w:r>
      <w:r>
        <w:rPr>
          <w:rFonts w:hint="default"/>
          <w:lang w:eastAsia="zh-CN"/>
        </w:rPr>
        <w:t>kiri</w:t>
      </w:r>
      <w:r>
        <w:rPr>
          <w:rFonts w:hint="default"/>
          <w:lang w:eastAsia="zh-CN"/>
        </w:rPr>
        <w:t>.</w:t>
      </w:r>
    </w:p>
    <w:p>
      <w:pPr>
        <w:pStyle w:val="style0"/>
        <w:rPr/>
      </w:pPr>
      <w:r>
        <w:rPr>
          <w:rFonts w:hint="default"/>
          <w:b/>
          <w:lang w:eastAsia="zh-CN"/>
        </w:rPr>
        <w:t>Vertical</w:t>
      </w:r>
      <w:r>
        <w:rPr>
          <w:rFonts w:hint="default"/>
          <w:b/>
          <w:lang w:eastAsia="zh-CN"/>
        </w:rPr>
        <w:t xml:space="preserve"> </w:t>
      </w:r>
      <w:r>
        <w:rPr>
          <w:rFonts w:hint="default"/>
          <w:b/>
          <w:lang w:eastAsia="zh-CN"/>
        </w:rPr>
        <w:t>Scroll</w:t>
      </w:r>
      <w:r>
        <w:rPr>
          <w:rFonts w:hint="default"/>
          <w:b/>
          <w:lang w:eastAsia="zh-CN"/>
        </w:rPr>
        <w:t xml:space="preserve"> </w:t>
      </w:r>
      <w:r>
        <w:rPr>
          <w:rFonts w:hint="default"/>
          <w:b/>
          <w:lang w:eastAsia="zh-CN"/>
        </w:rPr>
        <w:t>Bar</w:t>
      </w:r>
    </w:p>
    <w:p>
      <w:pPr>
        <w:pStyle w:val="style0"/>
        <w:rPr/>
      </w:pPr>
      <w:r>
        <w:rPr>
          <w:rFonts w:hint="default"/>
          <w:lang w:eastAsia="zh-CN"/>
        </w:rPr>
        <w:t>Bagian</w:t>
      </w:r>
      <w:r>
        <w:rPr>
          <w:rFonts w:hint="default"/>
          <w:lang w:eastAsia="zh-CN"/>
        </w:rPr>
        <w:t xml:space="preserve"> </w:t>
      </w:r>
      <w:r>
        <w:rPr>
          <w:rFonts w:hint="default"/>
          <w:lang w:eastAsia="zh-CN"/>
        </w:rPr>
        <w:t>perintah</w:t>
      </w:r>
      <w:r>
        <w:rPr>
          <w:rFonts w:hint="default"/>
          <w:lang w:eastAsia="zh-CN"/>
        </w:rPr>
        <w:t xml:space="preserve"> </w:t>
      </w:r>
      <w:r>
        <w:rPr>
          <w:rFonts w:hint="default"/>
          <w:lang w:eastAsia="zh-CN"/>
        </w:rPr>
        <w:t>untuk</w:t>
      </w:r>
      <w:r>
        <w:rPr>
          <w:rFonts w:hint="default"/>
          <w:lang w:eastAsia="zh-CN"/>
        </w:rPr>
        <w:t xml:space="preserve"> </w:t>
      </w:r>
      <w:r>
        <w:rPr>
          <w:rFonts w:hint="default"/>
          <w:lang w:eastAsia="zh-CN"/>
        </w:rPr>
        <w:t>menggeser</w:t>
      </w:r>
      <w:r>
        <w:rPr>
          <w:rFonts w:hint="default"/>
          <w:lang w:eastAsia="zh-CN"/>
        </w:rPr>
        <w:t xml:space="preserve"> </w:t>
      </w:r>
      <w:r>
        <w:rPr>
          <w:rFonts w:hint="default"/>
          <w:lang w:eastAsia="zh-CN"/>
        </w:rPr>
        <w:t>layar</w:t>
      </w:r>
      <w:r>
        <w:rPr>
          <w:rFonts w:hint="default"/>
          <w:lang w:eastAsia="zh-CN"/>
        </w:rPr>
        <w:t xml:space="preserve"> </w:t>
      </w:r>
      <w:r>
        <w:rPr>
          <w:rFonts w:hint="default"/>
          <w:lang w:eastAsia="zh-CN"/>
        </w:rPr>
        <w:t>secara</w:t>
      </w:r>
      <w:r>
        <w:rPr>
          <w:rFonts w:hint="default"/>
          <w:lang w:eastAsia="zh-CN"/>
        </w:rPr>
        <w:t xml:space="preserve"> </w:t>
      </w:r>
      <w:r>
        <w:rPr>
          <w:rFonts w:hint="default"/>
          <w:lang w:eastAsia="zh-CN"/>
        </w:rPr>
        <w:t>Verti</w:t>
      </w:r>
      <w:r>
        <w:rPr>
          <w:rFonts w:hint="default"/>
          <w:lang w:eastAsia="zh-CN"/>
        </w:rPr>
        <w:t>cal</w:t>
      </w:r>
      <w:r>
        <w:rPr>
          <w:rFonts w:hint="default"/>
          <w:lang w:eastAsia="zh-CN"/>
        </w:rPr>
        <w:t xml:space="preserve"> </w:t>
      </w:r>
      <w:r>
        <w:rPr>
          <w:rFonts w:hint="default"/>
          <w:lang w:eastAsia="zh-CN"/>
        </w:rPr>
        <w:t>ke</w:t>
      </w:r>
      <w:r>
        <w:rPr>
          <w:rFonts w:hint="default"/>
          <w:lang w:eastAsia="zh-CN"/>
        </w:rPr>
        <w:t xml:space="preserve"> </w:t>
      </w:r>
      <w:r>
        <w:rPr>
          <w:rFonts w:hint="default"/>
          <w:lang w:eastAsia="zh-CN"/>
        </w:rPr>
        <w:t>atas</w:t>
      </w:r>
      <w:r>
        <w:rPr>
          <w:rFonts w:hint="default"/>
          <w:lang w:eastAsia="zh-CN"/>
        </w:rPr>
        <w:t xml:space="preserve"> </w:t>
      </w:r>
      <w:r>
        <w:rPr>
          <w:rFonts w:hint="default"/>
          <w:lang w:eastAsia="zh-CN"/>
        </w:rPr>
        <w:t>atau</w:t>
      </w:r>
      <w:r>
        <w:rPr>
          <w:rFonts w:hint="default"/>
          <w:lang w:eastAsia="zh-CN"/>
        </w:rPr>
        <w:t xml:space="preserve"> </w:t>
      </w:r>
      <w:r>
        <w:rPr>
          <w:rFonts w:hint="default"/>
          <w:lang w:eastAsia="zh-CN"/>
        </w:rPr>
        <w:t>ke</w:t>
      </w:r>
      <w:r>
        <w:rPr>
          <w:rFonts w:hint="default"/>
          <w:lang w:eastAsia="zh-CN"/>
        </w:rPr>
        <w:t xml:space="preserve"> </w:t>
      </w:r>
      <w:r>
        <w:rPr>
          <w:rFonts w:hint="default"/>
          <w:lang w:eastAsia="zh-CN"/>
        </w:rPr>
        <w:t>bawah.</w:t>
      </w:r>
    </w:p>
    <w:p>
      <w:pPr>
        <w:pStyle w:val="style0"/>
        <w:rPr/>
      </w:pPr>
      <w:r>
        <w:rPr>
          <w:rFonts w:hint="default"/>
          <w:b/>
        </w:rPr>
        <w:t>Slide</w:t>
      </w:r>
      <w:r>
        <w:rPr>
          <w:rFonts w:hint="default"/>
          <w:b/>
        </w:rPr>
        <w:t xml:space="preserve"> </w:t>
      </w:r>
      <w:r>
        <w:rPr>
          <w:rFonts w:hint="default"/>
          <w:b/>
        </w:rPr>
        <w:t>Area</w:t>
      </w:r>
    </w:p>
    <w:p>
      <w:pPr>
        <w:pStyle w:val="style0"/>
        <w:rPr/>
      </w:pPr>
      <w:r>
        <w:rPr>
          <w:rFonts w:hint="default"/>
        </w:rPr>
        <w:t>Bagian</w:t>
      </w:r>
      <w:r>
        <w:rPr>
          <w:rFonts w:hint="default"/>
        </w:rPr>
        <w:t xml:space="preserve"> </w:t>
      </w:r>
      <w:r>
        <w:rPr>
          <w:rFonts w:hint="default"/>
        </w:rPr>
        <w:t>ini</w:t>
      </w:r>
      <w:r>
        <w:rPr>
          <w:rFonts w:hint="default"/>
        </w:rPr>
        <w:t xml:space="preserve"> </w:t>
      </w:r>
      <w:r>
        <w:rPr>
          <w:rFonts w:hint="default"/>
        </w:rPr>
        <w:t>digunakan</w:t>
      </w:r>
      <w:r>
        <w:rPr>
          <w:rFonts w:hint="default"/>
        </w:rPr>
        <w:t xml:space="preserve"> </w:t>
      </w:r>
      <w:r>
        <w:rPr>
          <w:rFonts w:hint="default"/>
        </w:rPr>
        <w:t>untuk</w:t>
      </w:r>
      <w:r>
        <w:rPr>
          <w:rFonts w:hint="default"/>
        </w:rPr>
        <w:t xml:space="preserve"> </w:t>
      </w:r>
      <w:r>
        <w:rPr>
          <w:rFonts w:hint="default"/>
        </w:rPr>
        <w:t>menampilkan</w:t>
      </w:r>
      <w:r>
        <w:rPr>
          <w:rFonts w:hint="default"/>
        </w:rPr>
        <w:t xml:space="preserve"> </w:t>
      </w:r>
      <w:r>
        <w:rPr>
          <w:rFonts w:hint="default"/>
        </w:rPr>
        <w:t>slide</w:t>
      </w:r>
      <w:r>
        <w:rPr>
          <w:rFonts w:hint="default"/>
        </w:rPr>
        <w:t xml:space="preserve"> </w:t>
      </w:r>
      <w:r>
        <w:rPr>
          <w:rFonts w:hint="default"/>
        </w:rPr>
        <w:t>dari</w:t>
      </w:r>
      <w:r>
        <w:rPr>
          <w:rFonts w:hint="default"/>
        </w:rPr>
        <w:t xml:space="preserve"> </w:t>
      </w:r>
      <w:r>
        <w:rPr>
          <w:rFonts w:hint="default"/>
        </w:rPr>
        <w:t>dokumen</w:t>
      </w:r>
      <w:r>
        <w:rPr>
          <w:rFonts w:hint="default"/>
          <w:lang w:eastAsia="zh-CN"/>
        </w:rPr>
        <w:t>.</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4000ACFF" w:usb2="00000001" w:usb3="00000000" w:csb0="000001FF" w:csb1="00000000"/>
  </w:font>
  <w:font w:name="Calibri Light">
    <w:altName w:val="Calibri Light"/>
    <w:panose1 w:val="020f0302020000030204"/>
    <w:charset w:val="00"/>
    <w:family w:val="swiss"/>
    <w:pitch w:val="variable"/>
    <w:sig w:usb0="A0002AEF" w:usb1="4000207B" w:usb2="00000000" w:usb3="00000000" w:csb0="000001FF" w:csb1="00000000"/>
  </w:font>
  <w:font w:name="Arial">
    <w:altName w:val="Arial"/>
    <w:panose1 w:val="020b0604020000020204"/>
    <w:charset w:val="00"/>
    <w:family w:val="swiss"/>
    <w:pitch w:val="variable"/>
    <w:sig w:usb0="E0002AFF" w:usb1="C0007843" w:usb2="00000009" w:usb3="00000000" w:csb0="000001FF" w:csb1="00000000"/>
  </w:font>
  <w:font w:name="inherit">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01A06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1D65B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546E57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91200E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8676E7AE"/>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9238ED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63ECE9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90708B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40D8E8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4AAAD2BC"/>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6B208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588BE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A39075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1B669FA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B5029094"/>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A2C83D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EDAA1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65F4CE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3B3CDD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8DF2FE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918C26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0296949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C434B2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94FAB3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F8A227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F38852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6F7E9132"/>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C9FC5B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7C3469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6B5E85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hybridMultilevel"/>
    <w:tmpl w:val="377C05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4"/>
  </w:num>
  <w:num w:numId="4">
    <w:abstractNumId w:val="9"/>
  </w:num>
  <w:num w:numId="5">
    <w:abstractNumId w:val="0"/>
  </w:num>
  <w:num w:numId="6">
    <w:abstractNumId w:val="28"/>
  </w:num>
  <w:num w:numId="7">
    <w:abstractNumId w:val="24"/>
  </w:num>
  <w:num w:numId="8">
    <w:abstractNumId w:val="22"/>
  </w:num>
  <w:num w:numId="9">
    <w:abstractNumId w:val="11"/>
  </w:num>
  <w:num w:numId="10">
    <w:abstractNumId w:val="29"/>
  </w:num>
  <w:num w:numId="11">
    <w:abstractNumId w:val="12"/>
  </w:num>
  <w:num w:numId="12">
    <w:abstractNumId w:val="1"/>
  </w:num>
  <w:num w:numId="13">
    <w:abstractNumId w:val="15"/>
  </w:num>
  <w:num w:numId="14">
    <w:abstractNumId w:val="7"/>
  </w:num>
  <w:num w:numId="15">
    <w:abstractNumId w:val="16"/>
  </w:num>
  <w:num w:numId="16">
    <w:abstractNumId w:val="25"/>
  </w:num>
  <w:num w:numId="17">
    <w:abstractNumId w:val="2"/>
  </w:num>
  <w:num w:numId="18">
    <w:abstractNumId w:val="5"/>
  </w:num>
  <w:num w:numId="19">
    <w:abstractNumId w:val="10"/>
  </w:num>
  <w:num w:numId="20">
    <w:abstractNumId w:val="27"/>
  </w:num>
  <w:num w:numId="21">
    <w:abstractNumId w:val="18"/>
  </w:num>
  <w:num w:numId="22">
    <w:abstractNumId w:val="13"/>
  </w:num>
  <w:num w:numId="23">
    <w:abstractNumId w:val="21"/>
  </w:num>
  <w:num w:numId="24">
    <w:abstractNumId w:val="23"/>
  </w:num>
  <w:num w:numId="25">
    <w:abstractNumId w:val="30"/>
  </w:num>
  <w:num w:numId="26">
    <w:abstractNumId w:val="17"/>
  </w:num>
  <w:num w:numId="27">
    <w:abstractNumId w:val="19"/>
  </w:num>
  <w:num w:numId="28">
    <w:abstractNumId w:val="4"/>
  </w:num>
  <w:num w:numId="29">
    <w:abstractNumId w:val="26"/>
  </w:num>
  <w:num w:numId="30">
    <w:abstractNumId w:val="8"/>
  </w:num>
  <w:num w:numId="31">
    <w:abstractNumId w:val="6"/>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1"/>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id-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id-ID"/>
    </w:rPr>
  </w:style>
  <w:style w:type="character" w:customStyle="1" w:styleId="style4097">
    <w:name w:val="Heading 3 Char_fde84b4f-9674-4b8e-892c-a67a44bd8988"/>
    <w:basedOn w:val="style65"/>
    <w:next w:val="style4097"/>
    <w:link w:val="style3"/>
    <w:uiPriority w:val="9"/>
    <w:rPr>
      <w:rFonts w:ascii="Times New Roman" w:cs="Times New Roman" w:eastAsia="Times New Roman" w:hAnsi="Times New Roman"/>
      <w:b/>
      <w:bCs/>
      <w:sz w:val="27"/>
      <w:szCs w:val="27"/>
      <w:lang w:eastAsia="id-ID"/>
    </w:rPr>
  </w:style>
  <w:style w:type="character" w:styleId="style87">
    <w:name w:val="Strong"/>
    <w:basedOn w:val="style65"/>
    <w:next w:val="style87"/>
    <w:qFormat/>
    <w:uiPriority w:val="22"/>
    <w:rPr>
      <w:b/>
      <w:bCs/>
    </w:rPr>
  </w:style>
  <w:style w:type="character" w:customStyle="1" w:styleId="style4098">
    <w:name w:val="apple-converted-space"/>
    <w:basedOn w:val="style65"/>
    <w:next w:val="style4098"/>
  </w:style>
  <w:style w:type="character" w:customStyle="1" w:styleId="style4099">
    <w:name w:val="Heading 1 Char_0f8c9ec0-7882-44a3-b215-95eb3f9a5c27"/>
    <w:basedOn w:val="style65"/>
    <w:next w:val="style4099"/>
    <w:link w:val="style1"/>
    <w:uiPriority w:val="9"/>
    <w:rPr>
      <w:rFonts w:ascii="Calibri Light" w:cs="宋体" w:eastAsia="宋体" w:hAnsi="Calibri Light"/>
      <w:color w:val="2e74b5"/>
      <w:sz w:val="32"/>
      <w:szCs w:val="32"/>
    </w:rPr>
  </w:style>
  <w:style w:type="character" w:styleId="style88">
    <w:name w:val="Emphasis"/>
    <w:basedOn w:val="style65"/>
    <w:next w:val="style88"/>
    <w:qFormat/>
    <w:uiPriority w:val="20"/>
    <w:rPr>
      <w:i/>
      <w:iCs/>
    </w:rPr>
  </w:style>
  <w:style w:type="character" w:customStyle="1" w:styleId="style4100">
    <w:name w:val="ata-controls__complain-btn"/>
    <w:basedOn w:val="style65"/>
    <w:next w:val="style4100"/>
  </w:style>
  <w:style w:type="character" w:customStyle="1" w:styleId="style4101">
    <w:name w:val="Heading 2 Char_db0445fe-90c6-4621-ad57-572b6df9ad98"/>
    <w:basedOn w:val="style65"/>
    <w:next w:val="style4101"/>
    <w:link w:val="style2"/>
    <w:uiPriority w:val="9"/>
    <w:rPr>
      <w:rFonts w:ascii="Calibri Light" w:cs="宋体" w:eastAsia="宋体" w:hAnsi="Calibri Light"/>
      <w:color w:val="2e74b5"/>
      <w:sz w:val="26"/>
      <w:szCs w:val="26"/>
    </w:rPr>
  </w:style>
  <w:style w:type="character" w:customStyle="1" w:styleId="style4102">
    <w:name w:val="ez-toc-section"/>
    <w:basedOn w:val="style65"/>
    <w:next w:val="style4102"/>
  </w:style>
  <w:style w:type="paragraph" w:customStyle="1" w:styleId="style4103">
    <w:name w:val="wp-caption-text"/>
    <w:basedOn w:val="style0"/>
    <w:next w:val="style4103"/>
    <w:pPr>
      <w:spacing w:before="100" w:beforeAutospacing="true" w:after="100" w:afterAutospacing="true" w:lineRule="auto" w:line="240"/>
    </w:pPr>
    <w:rPr>
      <w:rFonts w:ascii="Times New Roman" w:cs="Times New Roman" w:eastAsia="Times New Roman" w:hAnsi="Times New Roman"/>
      <w:sz w:val="24"/>
      <w:szCs w:val="24"/>
      <w:lang w:eastAsia="id-I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3.jpeg"/><Relationship Id="rId10" Type="http://schemas.openxmlformats.org/officeDocument/2006/relationships/image" Target="media/image2.jpeg"/><Relationship Id="rId13" Type="http://schemas.openxmlformats.org/officeDocument/2006/relationships/styles" Target="styles.xml"/><Relationship Id="rId12" Type="http://schemas.openxmlformats.org/officeDocument/2006/relationships/image" Target="media/image4.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Words>2427</Words>
  <Pages>11</Pages>
  <Characters>14563</Characters>
  <Application>WPS Office</Application>
  <DocSecurity>0</DocSecurity>
  <Paragraphs>212</Paragraphs>
  <ScaleCrop>false</ScaleCrop>
  <LinksUpToDate>false</LinksUpToDate>
  <CharactersWithSpaces>16910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2019-09-09T07:09:06Z</dcterms:created>
  <dc:creator>user</dc:creator>
  <lastModifiedBy>CPH1803</lastModifiedBy>
  <dcterms:modified xsi:type="dcterms:W3CDTF">2019-09-09T08:40:05Z</dcterms:modified>
  <revision>3</revision>
</coreProperties>
</file>

<file path=docProps/custom.xml><?xml version="1.0" encoding="utf-8"?>
<Properties xmlns="http://schemas.openxmlformats.org/officeDocument/2006/custom-properties" xmlns:vt="http://schemas.openxmlformats.org/officeDocument/2006/docPropsVTypes"/>
</file>